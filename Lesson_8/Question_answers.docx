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bookmarkStart w:id="0" w:name="_GoBack"/>
      <w:bookmarkEnd w:id="0"/>
      <w:r w:rsidRPr="007A5CD1">
        <w:rPr>
          <w:rFonts w:asciiTheme="minorHAnsi" w:hAnsiTheme="minorHAnsi" w:cstheme="minorHAnsi"/>
        </w:rPr>
        <w:t xml:space="preserve">Какие виды сущностей есть в </w:t>
      </w:r>
      <w:proofErr w:type="spellStart"/>
      <w:r w:rsidRPr="007A5CD1">
        <w:rPr>
          <w:rFonts w:asciiTheme="minorHAnsi" w:hAnsiTheme="minorHAnsi" w:cstheme="minorHAnsi"/>
        </w:rPr>
        <w:t>DataLens</w:t>
      </w:r>
      <w:proofErr w:type="spellEnd"/>
      <w:r w:rsidRPr="007A5CD1">
        <w:rPr>
          <w:rFonts w:asciiTheme="minorHAnsi" w:hAnsiTheme="minorHAnsi" w:cstheme="minorHAnsi"/>
        </w:rPr>
        <w:t>, которые обеспечивают полный цикл работы с данными?</w:t>
      </w: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2A46" w:rsidRPr="007A5CD1" w:rsidRDefault="002C2A46" w:rsidP="002C2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Подключение, </w:t>
      </w:r>
      <w:proofErr w:type="spellStart"/>
      <w:r w:rsidRPr="007A5CD1">
        <w:rPr>
          <w:rFonts w:asciiTheme="minorHAnsi" w:hAnsiTheme="minorHAnsi" w:cstheme="minorHAnsi"/>
        </w:rPr>
        <w:t>датафрейм</w:t>
      </w:r>
      <w:proofErr w:type="spellEnd"/>
      <w:r w:rsidRPr="007A5CD1">
        <w:rPr>
          <w:rFonts w:asciiTheme="minorHAnsi" w:hAnsiTheme="minorHAnsi" w:cstheme="minorHAnsi"/>
        </w:rPr>
        <w:t xml:space="preserve">, график, </w:t>
      </w:r>
      <w:proofErr w:type="spellStart"/>
      <w:r w:rsidR="0018484D" w:rsidRPr="007A5CD1">
        <w:rPr>
          <w:rFonts w:asciiTheme="minorHAnsi" w:hAnsiTheme="minorHAnsi" w:cstheme="minorHAnsi"/>
        </w:rPr>
        <w:t>Д</w:t>
      </w:r>
      <w:r w:rsidRPr="007A5CD1">
        <w:rPr>
          <w:rFonts w:asciiTheme="minorHAnsi" w:hAnsiTheme="minorHAnsi" w:cstheme="minorHAnsi"/>
        </w:rPr>
        <w:t>ашборд</w:t>
      </w:r>
      <w:proofErr w:type="spellEnd"/>
    </w:p>
    <w:p w:rsidR="002C2A46" w:rsidRPr="007A5CD1" w:rsidRDefault="002C2A46" w:rsidP="002C2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proofErr w:type="spellStart"/>
      <w:r w:rsidRPr="007A5CD1">
        <w:rPr>
          <w:rFonts w:asciiTheme="minorHAnsi" w:hAnsiTheme="minorHAnsi" w:cstheme="minorHAnsi"/>
        </w:rPr>
        <w:t>Датасет</w:t>
      </w:r>
      <w:proofErr w:type="spellEnd"/>
      <w:r w:rsidRPr="007A5CD1">
        <w:rPr>
          <w:rFonts w:asciiTheme="minorHAnsi" w:hAnsiTheme="minorHAnsi" w:cstheme="minorHAnsi"/>
        </w:rPr>
        <w:t xml:space="preserve">, </w:t>
      </w:r>
      <w:proofErr w:type="spellStart"/>
      <w:r w:rsidRPr="007A5CD1">
        <w:rPr>
          <w:rFonts w:asciiTheme="minorHAnsi" w:hAnsiTheme="minorHAnsi" w:cstheme="minorHAnsi"/>
        </w:rPr>
        <w:t>Чарт</w:t>
      </w:r>
      <w:proofErr w:type="spellEnd"/>
      <w:r w:rsidRPr="007A5CD1">
        <w:rPr>
          <w:rFonts w:asciiTheme="minorHAnsi" w:hAnsiTheme="minorHAnsi" w:cstheme="minorHAnsi"/>
        </w:rPr>
        <w:t xml:space="preserve">, </w:t>
      </w:r>
      <w:proofErr w:type="spellStart"/>
      <w:r w:rsidRPr="007A5CD1">
        <w:rPr>
          <w:rFonts w:asciiTheme="minorHAnsi" w:hAnsiTheme="minorHAnsi" w:cstheme="minorHAnsi"/>
        </w:rPr>
        <w:t>Дашборд</w:t>
      </w:r>
      <w:proofErr w:type="spellEnd"/>
    </w:p>
    <w:p w:rsidR="002C2A46" w:rsidRPr="007A5CD1" w:rsidRDefault="002C2A46" w:rsidP="002C2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  <w:b/>
          <w:bCs/>
        </w:rPr>
        <w:t xml:space="preserve">Подключение, </w:t>
      </w:r>
      <w:proofErr w:type="spellStart"/>
      <w:r w:rsidRPr="007A5CD1">
        <w:rPr>
          <w:rFonts w:asciiTheme="minorHAnsi" w:hAnsiTheme="minorHAnsi" w:cstheme="minorHAnsi"/>
          <w:b/>
          <w:bCs/>
        </w:rPr>
        <w:t>Датасет</w:t>
      </w:r>
      <w:proofErr w:type="spellEnd"/>
      <w:r w:rsidRPr="007A5CD1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7A5CD1">
        <w:rPr>
          <w:rFonts w:asciiTheme="minorHAnsi" w:hAnsiTheme="minorHAnsi" w:cstheme="minorHAnsi"/>
          <w:b/>
          <w:bCs/>
        </w:rPr>
        <w:t>Чарт</w:t>
      </w:r>
      <w:proofErr w:type="spellEnd"/>
      <w:r w:rsidRPr="007A5CD1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7A5CD1">
        <w:rPr>
          <w:rFonts w:asciiTheme="minorHAnsi" w:hAnsiTheme="minorHAnsi" w:cstheme="minorHAnsi"/>
          <w:b/>
          <w:bCs/>
        </w:rPr>
        <w:t>Дашборд</w:t>
      </w:r>
      <w:proofErr w:type="spellEnd"/>
    </w:p>
    <w:p w:rsidR="002C2A46" w:rsidRPr="007A5CD1" w:rsidRDefault="002C2A46" w:rsidP="002C2A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Подключение, </w:t>
      </w:r>
      <w:proofErr w:type="spellStart"/>
      <w:r w:rsidRPr="007A5CD1">
        <w:rPr>
          <w:rFonts w:asciiTheme="minorHAnsi" w:hAnsiTheme="minorHAnsi" w:cstheme="minorHAnsi"/>
        </w:rPr>
        <w:t>Датасет</w:t>
      </w:r>
      <w:proofErr w:type="spellEnd"/>
      <w:r w:rsidRPr="007A5CD1">
        <w:rPr>
          <w:rFonts w:asciiTheme="minorHAnsi" w:hAnsiTheme="minorHAnsi" w:cstheme="minorHAnsi"/>
        </w:rPr>
        <w:t xml:space="preserve">, </w:t>
      </w:r>
      <w:proofErr w:type="spellStart"/>
      <w:r w:rsidRPr="007A5CD1">
        <w:rPr>
          <w:rFonts w:asciiTheme="minorHAnsi" w:hAnsiTheme="minorHAnsi" w:cstheme="minorHAnsi"/>
        </w:rPr>
        <w:t>Чарт</w:t>
      </w:r>
      <w:proofErr w:type="spellEnd"/>
      <w:r w:rsidRPr="007A5CD1">
        <w:rPr>
          <w:rFonts w:asciiTheme="minorHAnsi" w:hAnsiTheme="minorHAnsi" w:cstheme="minorHAnsi"/>
        </w:rPr>
        <w:t>.</w:t>
      </w:r>
    </w:p>
    <w:p w:rsidR="00CB389E" w:rsidRPr="007A5CD1" w:rsidRDefault="00CB389E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CB389E" w:rsidRPr="007A5CD1" w:rsidRDefault="00CB389E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Соотнесите </w:t>
      </w:r>
      <w:r w:rsidR="00CE321E" w:rsidRPr="007A5CD1">
        <w:rPr>
          <w:rFonts w:asciiTheme="minorHAnsi" w:hAnsiTheme="minorHAnsi" w:cstheme="minorHAnsi"/>
        </w:rPr>
        <w:t xml:space="preserve">сущность </w:t>
      </w:r>
      <w:proofErr w:type="spellStart"/>
      <w:r w:rsidR="00CE321E" w:rsidRPr="007A5CD1">
        <w:rPr>
          <w:rFonts w:asciiTheme="minorHAnsi" w:hAnsiTheme="minorHAnsi" w:cstheme="minorHAnsi"/>
          <w:lang w:val="en-US"/>
        </w:rPr>
        <w:t>DataLens</w:t>
      </w:r>
      <w:proofErr w:type="spellEnd"/>
      <w:r w:rsidR="00CE321E" w:rsidRPr="007A5CD1">
        <w:rPr>
          <w:rFonts w:asciiTheme="minorHAnsi" w:hAnsiTheme="minorHAnsi" w:cstheme="minorHAnsi"/>
        </w:rPr>
        <w:t xml:space="preserve"> с </w:t>
      </w:r>
      <w:r w:rsidR="00445527" w:rsidRPr="007A5CD1">
        <w:rPr>
          <w:rFonts w:asciiTheme="minorHAnsi" w:hAnsiTheme="minorHAnsi" w:cstheme="minorHAnsi"/>
        </w:rPr>
        <w:t xml:space="preserve">ее </w:t>
      </w:r>
      <w:r w:rsidR="00CE321E" w:rsidRPr="007A5CD1">
        <w:rPr>
          <w:rFonts w:asciiTheme="minorHAnsi" w:hAnsiTheme="minorHAnsi" w:cstheme="minorHAnsi"/>
        </w:rPr>
        <w:t>описанием</w:t>
      </w:r>
    </w:p>
    <w:p w:rsidR="00CE321E" w:rsidRPr="007A5CD1" w:rsidRDefault="00CE321E" w:rsidP="00CE321E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</w:rPr>
      </w:pPr>
      <w:r w:rsidRPr="007A5CD1">
        <w:rPr>
          <w:rFonts w:asciiTheme="minorHAnsi" w:hAnsiTheme="minorHAnsi" w:cstheme="minorHAnsi"/>
          <w:b/>
          <w:bCs/>
          <w:color w:val="353535"/>
        </w:rPr>
        <w:t>Подключение</w:t>
      </w:r>
      <w:r w:rsidRPr="007A5CD1">
        <w:rPr>
          <w:rFonts w:asciiTheme="minorHAnsi" w:hAnsiTheme="minorHAnsi" w:cstheme="minorHAnsi"/>
          <w:color w:val="353535"/>
        </w:rPr>
        <w:t> — набор параметров для доступа к источнику данных.</w:t>
      </w:r>
    </w:p>
    <w:p w:rsidR="00CE321E" w:rsidRPr="007A5CD1" w:rsidRDefault="00CE321E" w:rsidP="00CE321E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</w:rPr>
      </w:pPr>
      <w:r w:rsidRPr="007A5CD1">
        <w:rPr>
          <w:rFonts w:asciiTheme="minorHAnsi" w:hAnsiTheme="minorHAnsi" w:cstheme="minorHAnsi"/>
          <w:b/>
          <w:bCs/>
          <w:color w:val="353535"/>
        </w:rPr>
        <w:t>Датасет</w:t>
      </w:r>
      <w:r w:rsidRPr="007A5CD1">
        <w:rPr>
          <w:rFonts w:asciiTheme="minorHAnsi" w:hAnsiTheme="minorHAnsi" w:cstheme="minorHAnsi"/>
          <w:color w:val="353535"/>
        </w:rPr>
        <w:t> — описание набора данных из источника.</w:t>
      </w:r>
    </w:p>
    <w:p w:rsidR="00CE321E" w:rsidRPr="007A5CD1" w:rsidRDefault="00CE321E" w:rsidP="00CE321E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</w:rPr>
      </w:pPr>
      <w:proofErr w:type="spellStart"/>
      <w:r w:rsidRPr="007A5CD1">
        <w:rPr>
          <w:rFonts w:asciiTheme="minorHAnsi" w:hAnsiTheme="minorHAnsi" w:cstheme="minorHAnsi"/>
          <w:b/>
          <w:bCs/>
          <w:color w:val="353535"/>
        </w:rPr>
        <w:t>Чарт</w:t>
      </w:r>
      <w:proofErr w:type="spellEnd"/>
      <w:r w:rsidRPr="007A5CD1">
        <w:rPr>
          <w:rFonts w:asciiTheme="minorHAnsi" w:hAnsiTheme="minorHAnsi" w:cstheme="minorHAnsi"/>
          <w:color w:val="353535"/>
        </w:rPr>
        <w:t xml:space="preserve"> — визуализация данных из источника данных, </w:t>
      </w:r>
      <w:proofErr w:type="spellStart"/>
      <w:r w:rsidRPr="007A5CD1">
        <w:rPr>
          <w:rFonts w:asciiTheme="minorHAnsi" w:hAnsiTheme="minorHAnsi" w:cstheme="minorHAnsi"/>
          <w:color w:val="353535"/>
        </w:rPr>
        <w:t>датасета</w:t>
      </w:r>
      <w:proofErr w:type="spellEnd"/>
      <w:r w:rsidRPr="007A5CD1">
        <w:rPr>
          <w:rFonts w:asciiTheme="minorHAnsi" w:hAnsiTheme="minorHAnsi" w:cstheme="minorHAnsi"/>
          <w:color w:val="353535"/>
        </w:rPr>
        <w:t xml:space="preserve"> в виде таблиц, диаграмм и карт.</w:t>
      </w:r>
    </w:p>
    <w:p w:rsidR="00CE321E" w:rsidRPr="007A5CD1" w:rsidRDefault="00CE321E" w:rsidP="00CE321E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</w:rPr>
      </w:pPr>
      <w:proofErr w:type="spellStart"/>
      <w:r w:rsidRPr="007A5CD1">
        <w:rPr>
          <w:rFonts w:asciiTheme="minorHAnsi" w:hAnsiTheme="minorHAnsi" w:cstheme="minorHAnsi"/>
          <w:b/>
          <w:bCs/>
          <w:color w:val="353535"/>
        </w:rPr>
        <w:t>Дашборд</w:t>
      </w:r>
      <w:proofErr w:type="spellEnd"/>
      <w:r w:rsidRPr="007A5CD1">
        <w:rPr>
          <w:rFonts w:asciiTheme="minorHAnsi" w:hAnsiTheme="minorHAnsi" w:cstheme="minorHAnsi"/>
          <w:color w:val="353535"/>
        </w:rPr>
        <w:t xml:space="preserve"> — набор </w:t>
      </w:r>
      <w:proofErr w:type="spellStart"/>
      <w:r w:rsidRPr="007A5CD1">
        <w:rPr>
          <w:rFonts w:asciiTheme="minorHAnsi" w:hAnsiTheme="minorHAnsi" w:cstheme="minorHAnsi"/>
          <w:color w:val="353535"/>
        </w:rPr>
        <w:t>чартов</w:t>
      </w:r>
      <w:proofErr w:type="spellEnd"/>
      <w:r w:rsidRPr="007A5CD1">
        <w:rPr>
          <w:rFonts w:asciiTheme="minorHAnsi" w:hAnsiTheme="minorHAnsi" w:cstheme="minorHAnsi"/>
          <w:color w:val="353535"/>
        </w:rPr>
        <w:t>, селекторов для фильтрации данных и текстовых блоков.</w:t>
      </w:r>
    </w:p>
    <w:p w:rsidR="00CE321E" w:rsidRPr="007A5CD1" w:rsidRDefault="00CE321E" w:rsidP="002C2A46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</w:rPr>
      </w:pPr>
    </w:p>
    <w:p w:rsidR="00CE321E" w:rsidRPr="007A5CD1" w:rsidRDefault="00CE321E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Зачем на этапе создания </w:t>
      </w:r>
      <w:proofErr w:type="spellStart"/>
      <w:r w:rsidRPr="007A5CD1">
        <w:rPr>
          <w:rFonts w:asciiTheme="minorHAnsi" w:hAnsiTheme="minorHAnsi" w:cstheme="minorHAnsi"/>
        </w:rPr>
        <w:t>датасета</w:t>
      </w:r>
      <w:proofErr w:type="spellEnd"/>
      <w:r w:rsidRPr="007A5CD1">
        <w:rPr>
          <w:rFonts w:asciiTheme="minorHAnsi" w:hAnsiTheme="minorHAnsi" w:cstheme="minorHAnsi"/>
        </w:rPr>
        <w:t xml:space="preserve"> в </w:t>
      </w:r>
      <w:proofErr w:type="spellStart"/>
      <w:r w:rsidRPr="007A5CD1">
        <w:rPr>
          <w:rFonts w:asciiTheme="minorHAnsi" w:hAnsiTheme="minorHAnsi" w:cstheme="minorHAnsi"/>
        </w:rPr>
        <w:t>DataLens</w:t>
      </w:r>
      <w:proofErr w:type="spellEnd"/>
      <w:r w:rsidRPr="007A5CD1">
        <w:rPr>
          <w:rFonts w:asciiTheme="minorHAnsi" w:hAnsiTheme="minorHAnsi" w:cstheme="minorHAnsi"/>
        </w:rPr>
        <w:t xml:space="preserve"> необходимо создавать вычисляемые поля?</w:t>
      </w:r>
    </w:p>
    <w:p w:rsidR="002C2A46" w:rsidRPr="007A5CD1" w:rsidRDefault="002C2A46" w:rsidP="002C2A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Без вычисляемых полей невозможно в дальнейшем построить </w:t>
      </w:r>
      <w:proofErr w:type="spellStart"/>
      <w:r w:rsidRPr="007A5CD1">
        <w:rPr>
          <w:rFonts w:asciiTheme="minorHAnsi" w:hAnsiTheme="minorHAnsi" w:cstheme="minorHAnsi"/>
        </w:rPr>
        <w:t>чарты</w:t>
      </w:r>
      <w:proofErr w:type="spellEnd"/>
      <w:r w:rsidRPr="007A5CD1">
        <w:rPr>
          <w:rFonts w:asciiTheme="minorHAnsi" w:hAnsiTheme="minorHAnsi" w:cstheme="minorHAnsi"/>
        </w:rPr>
        <w:t>.</w:t>
      </w:r>
    </w:p>
    <w:p w:rsidR="002C2A46" w:rsidRPr="007A5CD1" w:rsidRDefault="002C2A46" w:rsidP="004326B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  <w:b/>
          <w:bCs/>
        </w:rPr>
      </w:pPr>
      <w:r w:rsidRPr="007A5CD1">
        <w:rPr>
          <w:rFonts w:asciiTheme="minorHAnsi" w:hAnsiTheme="minorHAnsi" w:cstheme="minorHAnsi"/>
          <w:b/>
          <w:bCs/>
        </w:rPr>
        <w:t xml:space="preserve">Вычисляемые поля позволяют создавать новые измерения и показатели </w:t>
      </w:r>
      <w:r w:rsidR="003216D5" w:rsidRPr="007A5CD1">
        <w:rPr>
          <w:rFonts w:asciiTheme="minorHAnsi" w:hAnsiTheme="minorHAnsi" w:cstheme="minorHAnsi"/>
          <w:b/>
          <w:bCs/>
        </w:rPr>
        <w:t>и</w:t>
      </w:r>
      <w:r w:rsidRPr="007A5CD1">
        <w:rPr>
          <w:rFonts w:asciiTheme="minorHAnsi" w:hAnsiTheme="minorHAnsi" w:cstheme="minorHAnsi"/>
          <w:b/>
          <w:bCs/>
        </w:rPr>
        <w:t xml:space="preserve"> использовать во всех </w:t>
      </w:r>
      <w:proofErr w:type="spellStart"/>
      <w:r w:rsidRPr="007A5CD1">
        <w:rPr>
          <w:rFonts w:asciiTheme="minorHAnsi" w:hAnsiTheme="minorHAnsi" w:cstheme="minorHAnsi"/>
          <w:b/>
          <w:bCs/>
        </w:rPr>
        <w:t>чартах</w:t>
      </w:r>
      <w:proofErr w:type="spellEnd"/>
      <w:r w:rsidRPr="007A5CD1">
        <w:rPr>
          <w:rFonts w:asciiTheme="minorHAnsi" w:hAnsiTheme="minorHAnsi" w:cstheme="minorHAnsi"/>
          <w:b/>
          <w:bCs/>
        </w:rPr>
        <w:t>.</w:t>
      </w:r>
    </w:p>
    <w:p w:rsidR="002C2A46" w:rsidRPr="007A5CD1" w:rsidRDefault="002C2A46" w:rsidP="004326B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Вычисляемые поля необходимы для работы с числами, а не строками и позволяют производить вычисления.</w:t>
      </w:r>
    </w:p>
    <w:p w:rsidR="00CB389E" w:rsidRPr="007A5CD1" w:rsidRDefault="00CB389E" w:rsidP="004326BB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CB389E" w:rsidRPr="007A5CD1" w:rsidRDefault="00CB389E" w:rsidP="004326BB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Что такое измерение в </w:t>
      </w:r>
      <w:proofErr w:type="spellStart"/>
      <w:r w:rsidR="007A5CD1" w:rsidRPr="007A5CD1">
        <w:rPr>
          <w:rFonts w:asciiTheme="minorHAnsi" w:hAnsiTheme="minorHAnsi" w:cstheme="minorHAnsi"/>
        </w:rPr>
        <w:t>DataLens</w:t>
      </w:r>
      <w:proofErr w:type="spellEnd"/>
      <w:r w:rsidRPr="007A5CD1">
        <w:rPr>
          <w:rFonts w:asciiTheme="minorHAnsi" w:hAnsiTheme="minorHAnsi" w:cstheme="minorHAnsi"/>
        </w:rPr>
        <w:t xml:space="preserve">? </w:t>
      </w:r>
    </w:p>
    <w:p w:rsidR="00CB389E" w:rsidRPr="007A5CD1" w:rsidRDefault="00CB389E" w:rsidP="004326BB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7A5CD1">
        <w:rPr>
          <w:rFonts w:cstheme="minorHAnsi"/>
        </w:rPr>
        <w:t>Колонка с данными</w:t>
      </w:r>
    </w:p>
    <w:p w:rsidR="00CB389E" w:rsidRPr="007A5CD1" w:rsidRDefault="00CB389E" w:rsidP="004326BB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cstheme="minorHAnsi"/>
          <w:b/>
        </w:rPr>
      </w:pPr>
      <w:r w:rsidRPr="007A5CD1">
        <w:rPr>
          <w:rFonts w:cstheme="minorHAnsi"/>
          <w:b/>
        </w:rPr>
        <w:t>Сущность, обозначающая характеристику данных</w:t>
      </w:r>
    </w:p>
    <w:p w:rsidR="00CB389E" w:rsidRPr="007A5CD1" w:rsidRDefault="00CB389E" w:rsidP="004326BB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7A5CD1">
        <w:rPr>
          <w:rFonts w:cstheme="minorHAnsi"/>
        </w:rPr>
        <w:t>Тип данных</w:t>
      </w:r>
    </w:p>
    <w:p w:rsidR="00CB389E" w:rsidRPr="007A5CD1" w:rsidRDefault="00CB389E" w:rsidP="004326BB">
      <w:pPr>
        <w:pStyle w:val="a3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cstheme="minorHAnsi"/>
        </w:rPr>
      </w:pPr>
      <w:r w:rsidRPr="007A5CD1">
        <w:rPr>
          <w:rFonts w:cstheme="minorHAnsi"/>
        </w:rPr>
        <w:t xml:space="preserve">Идентификатор строки </w:t>
      </w: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Какой тип </w:t>
      </w:r>
      <w:proofErr w:type="spellStart"/>
      <w:r w:rsidRPr="007A5CD1">
        <w:rPr>
          <w:rFonts w:asciiTheme="minorHAnsi" w:hAnsiTheme="minorHAnsi" w:cstheme="minorHAnsi"/>
        </w:rPr>
        <w:t>чарта</w:t>
      </w:r>
      <w:proofErr w:type="spellEnd"/>
      <w:r w:rsidRPr="007A5CD1">
        <w:rPr>
          <w:rFonts w:asciiTheme="minorHAnsi" w:hAnsiTheme="minorHAnsi" w:cstheme="minorHAnsi"/>
        </w:rPr>
        <w:t xml:space="preserve"> (график</w:t>
      </w:r>
      <w:r w:rsidR="007A5CD1" w:rsidRPr="007A5CD1">
        <w:rPr>
          <w:rFonts w:asciiTheme="minorHAnsi" w:hAnsiTheme="minorHAnsi" w:cstheme="minorHAnsi"/>
        </w:rPr>
        <w:t>а</w:t>
      </w:r>
      <w:r w:rsidRPr="007A5CD1">
        <w:rPr>
          <w:rFonts w:asciiTheme="minorHAnsi" w:hAnsiTheme="minorHAnsi" w:cstheme="minorHAnsi"/>
        </w:rPr>
        <w:t xml:space="preserve">) отсутствует в </w:t>
      </w:r>
      <w:proofErr w:type="spellStart"/>
      <w:r w:rsidRPr="007A5CD1">
        <w:rPr>
          <w:rFonts w:asciiTheme="minorHAnsi" w:hAnsiTheme="minorHAnsi" w:cstheme="minorHAnsi"/>
        </w:rPr>
        <w:t>DataLens</w:t>
      </w:r>
      <w:proofErr w:type="spellEnd"/>
      <w:r w:rsidRPr="007A5CD1">
        <w:rPr>
          <w:rFonts w:asciiTheme="minorHAnsi" w:hAnsiTheme="minorHAnsi" w:cstheme="minorHAnsi"/>
        </w:rPr>
        <w:t>:</w:t>
      </w: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2A46" w:rsidRPr="007A5CD1" w:rsidRDefault="002C2A46" w:rsidP="002C2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Линейная диаграмма</w:t>
      </w:r>
    </w:p>
    <w:p w:rsidR="002C2A46" w:rsidRPr="007A5CD1" w:rsidRDefault="002C2A46" w:rsidP="002C2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Круговая диаграмма</w:t>
      </w:r>
    </w:p>
    <w:p w:rsidR="002C2A46" w:rsidRPr="007A5CD1" w:rsidRDefault="002C2A46" w:rsidP="002C2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Древовидная диаграмма</w:t>
      </w:r>
    </w:p>
    <w:p w:rsidR="002C2A46" w:rsidRPr="007A5CD1" w:rsidRDefault="002C2A46" w:rsidP="002C2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Таблица</w:t>
      </w:r>
    </w:p>
    <w:p w:rsidR="002C2A46" w:rsidRPr="007A5CD1" w:rsidRDefault="002C2A46" w:rsidP="002C2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  <w:b/>
          <w:bCs/>
        </w:rPr>
        <w:t>Ящик с усами</w:t>
      </w:r>
    </w:p>
    <w:p w:rsidR="002C2A46" w:rsidRPr="007A5CD1" w:rsidRDefault="002C2A46" w:rsidP="002C2A4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Карта</w:t>
      </w: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Укажите правильную последовательность действий после регистрации, необходимых для создания </w:t>
      </w:r>
      <w:proofErr w:type="spellStart"/>
      <w:r w:rsidRPr="007A5CD1">
        <w:rPr>
          <w:rFonts w:asciiTheme="minorHAnsi" w:hAnsiTheme="minorHAnsi" w:cstheme="minorHAnsi"/>
        </w:rPr>
        <w:t>дашборда</w:t>
      </w:r>
      <w:proofErr w:type="spellEnd"/>
      <w:r w:rsidRPr="007A5CD1">
        <w:rPr>
          <w:rFonts w:asciiTheme="minorHAnsi" w:hAnsiTheme="minorHAnsi" w:cstheme="minorHAnsi"/>
        </w:rPr>
        <w:t xml:space="preserve"> в </w:t>
      </w:r>
      <w:proofErr w:type="spellStart"/>
      <w:r w:rsidRPr="007A5CD1">
        <w:rPr>
          <w:rFonts w:asciiTheme="minorHAnsi" w:hAnsiTheme="minorHAnsi" w:cstheme="minorHAnsi"/>
        </w:rPr>
        <w:t>DataLens</w:t>
      </w:r>
      <w:proofErr w:type="spellEnd"/>
      <w:r w:rsidRPr="007A5CD1">
        <w:rPr>
          <w:rFonts w:asciiTheme="minorHAnsi" w:hAnsiTheme="minorHAnsi" w:cstheme="minorHAnsi"/>
        </w:rPr>
        <w:t xml:space="preserve"> из имеющегося файла </w:t>
      </w:r>
      <w:proofErr w:type="spellStart"/>
      <w:r w:rsidRPr="007A5CD1">
        <w:rPr>
          <w:rFonts w:asciiTheme="minorHAnsi" w:hAnsiTheme="minorHAnsi" w:cstheme="minorHAnsi"/>
        </w:rPr>
        <w:t>csv</w:t>
      </w:r>
      <w:proofErr w:type="spellEnd"/>
      <w:r w:rsidR="00CB389E" w:rsidRPr="007A5CD1">
        <w:rPr>
          <w:rFonts w:asciiTheme="minorHAnsi" w:hAnsiTheme="minorHAnsi" w:cstheme="minorHAnsi"/>
        </w:rPr>
        <w:t>/</w:t>
      </w:r>
      <w:r w:rsidR="00CB389E" w:rsidRPr="007A5CD1">
        <w:rPr>
          <w:rFonts w:asciiTheme="minorHAnsi" w:hAnsiTheme="minorHAnsi" w:cstheme="minorHAnsi"/>
          <w:lang w:val="en-US"/>
        </w:rPr>
        <w:t>excel</w:t>
      </w:r>
      <w:r w:rsidRPr="007A5CD1">
        <w:rPr>
          <w:rFonts w:asciiTheme="minorHAnsi" w:hAnsiTheme="minorHAnsi" w:cstheme="minorHAnsi"/>
        </w:rPr>
        <w:t>?</w:t>
      </w: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2A46" w:rsidRPr="007A5CD1" w:rsidRDefault="002C2A46" w:rsidP="002C2A4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Загрузка тетрадки с данными и графиками, создание </w:t>
      </w:r>
      <w:proofErr w:type="spellStart"/>
      <w:r w:rsidRPr="007A5CD1">
        <w:rPr>
          <w:rFonts w:asciiTheme="minorHAnsi" w:hAnsiTheme="minorHAnsi" w:cstheme="minorHAnsi"/>
        </w:rPr>
        <w:t>дашборда</w:t>
      </w:r>
      <w:proofErr w:type="spellEnd"/>
      <w:r w:rsidRPr="007A5CD1">
        <w:rPr>
          <w:rFonts w:asciiTheme="minorHAnsi" w:hAnsiTheme="minorHAnsi" w:cstheme="minorHAnsi"/>
        </w:rPr>
        <w:t>.</w:t>
      </w:r>
    </w:p>
    <w:p w:rsidR="002C2A46" w:rsidRPr="007A5CD1" w:rsidRDefault="002C2A46" w:rsidP="002C2A4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  <w:b/>
          <w:bCs/>
        </w:rPr>
        <w:t xml:space="preserve">Создание подключения из файла, создание </w:t>
      </w:r>
      <w:proofErr w:type="spellStart"/>
      <w:r w:rsidRPr="007A5CD1">
        <w:rPr>
          <w:rFonts w:asciiTheme="minorHAnsi" w:hAnsiTheme="minorHAnsi" w:cstheme="minorHAnsi"/>
          <w:b/>
          <w:bCs/>
        </w:rPr>
        <w:t>датасета</w:t>
      </w:r>
      <w:proofErr w:type="spellEnd"/>
      <w:r w:rsidRPr="007A5CD1">
        <w:rPr>
          <w:rFonts w:asciiTheme="minorHAnsi" w:hAnsiTheme="minorHAnsi" w:cstheme="minorHAnsi"/>
          <w:b/>
          <w:bCs/>
        </w:rPr>
        <w:t xml:space="preserve">, создание </w:t>
      </w:r>
      <w:proofErr w:type="spellStart"/>
      <w:r w:rsidRPr="007A5CD1">
        <w:rPr>
          <w:rFonts w:asciiTheme="minorHAnsi" w:hAnsiTheme="minorHAnsi" w:cstheme="minorHAnsi"/>
          <w:b/>
          <w:bCs/>
        </w:rPr>
        <w:t>чартов</w:t>
      </w:r>
      <w:proofErr w:type="spellEnd"/>
      <w:r w:rsidRPr="007A5CD1">
        <w:rPr>
          <w:rFonts w:asciiTheme="minorHAnsi" w:hAnsiTheme="minorHAnsi" w:cstheme="minorHAnsi"/>
          <w:b/>
          <w:bCs/>
        </w:rPr>
        <w:t xml:space="preserve">, создание </w:t>
      </w:r>
      <w:proofErr w:type="spellStart"/>
      <w:r w:rsidRPr="007A5CD1">
        <w:rPr>
          <w:rFonts w:asciiTheme="minorHAnsi" w:hAnsiTheme="minorHAnsi" w:cstheme="minorHAnsi"/>
          <w:b/>
          <w:bCs/>
        </w:rPr>
        <w:t>дашборда</w:t>
      </w:r>
      <w:proofErr w:type="spellEnd"/>
      <w:r w:rsidRPr="007A5CD1">
        <w:rPr>
          <w:rFonts w:asciiTheme="minorHAnsi" w:hAnsiTheme="minorHAnsi" w:cstheme="minorHAnsi"/>
          <w:b/>
          <w:bCs/>
        </w:rPr>
        <w:t>.</w:t>
      </w:r>
    </w:p>
    <w:p w:rsidR="002C2A46" w:rsidRPr="007A5CD1" w:rsidRDefault="002C2A46" w:rsidP="002C2A4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Загрузка </w:t>
      </w:r>
      <w:proofErr w:type="spellStart"/>
      <w:r w:rsidRPr="007A5CD1">
        <w:rPr>
          <w:rFonts w:asciiTheme="minorHAnsi" w:hAnsiTheme="minorHAnsi" w:cstheme="minorHAnsi"/>
        </w:rPr>
        <w:t>датасета</w:t>
      </w:r>
      <w:proofErr w:type="spellEnd"/>
      <w:r w:rsidRPr="007A5CD1">
        <w:rPr>
          <w:rFonts w:asciiTheme="minorHAnsi" w:hAnsiTheme="minorHAnsi" w:cstheme="minorHAnsi"/>
        </w:rPr>
        <w:t xml:space="preserve">, создание </w:t>
      </w:r>
      <w:proofErr w:type="spellStart"/>
      <w:r w:rsidRPr="007A5CD1">
        <w:rPr>
          <w:rFonts w:asciiTheme="minorHAnsi" w:hAnsiTheme="minorHAnsi" w:cstheme="minorHAnsi"/>
        </w:rPr>
        <w:t>дашборда</w:t>
      </w:r>
      <w:proofErr w:type="spellEnd"/>
      <w:r w:rsidRPr="007A5CD1">
        <w:rPr>
          <w:rFonts w:asciiTheme="minorHAnsi" w:hAnsiTheme="minorHAnsi" w:cstheme="minorHAnsi"/>
        </w:rPr>
        <w:t>.</w:t>
      </w:r>
    </w:p>
    <w:p w:rsidR="002C2A46" w:rsidRPr="007A5CD1" w:rsidRDefault="002C2A46" w:rsidP="002C2A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C4742" w:rsidRPr="007A5CD1" w:rsidRDefault="009C4742">
      <w:pPr>
        <w:rPr>
          <w:rFonts w:asciiTheme="minorHAnsi" w:hAnsiTheme="minorHAnsi" w:cstheme="minorHAnsi"/>
        </w:rPr>
      </w:pPr>
    </w:p>
    <w:p w:rsidR="00073642" w:rsidRPr="007A5CD1" w:rsidRDefault="009C4742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lastRenderedPageBreak/>
        <w:t xml:space="preserve">Для выполнения следующих заданий вам необходимо поработать с </w:t>
      </w:r>
      <w:proofErr w:type="spellStart"/>
      <w:r w:rsidRPr="007A5CD1">
        <w:rPr>
          <w:rFonts w:asciiTheme="minorHAnsi" w:hAnsiTheme="minorHAnsi" w:cstheme="minorHAnsi"/>
        </w:rPr>
        <w:t>датасетом</w:t>
      </w:r>
      <w:proofErr w:type="spellEnd"/>
      <w:r w:rsidRPr="007A5CD1">
        <w:rPr>
          <w:rFonts w:asciiTheme="minorHAnsi" w:hAnsiTheme="minorHAnsi" w:cstheme="minorHAnsi"/>
        </w:rPr>
        <w:t>. Создайте подключение, загрузите и сохраните датасет</w:t>
      </w:r>
      <w:r w:rsidR="007A5CD1">
        <w:rPr>
          <w:rFonts w:asciiTheme="minorHAnsi" w:hAnsiTheme="minorHAnsi" w:cstheme="minorHAnsi"/>
        </w:rPr>
        <w:t xml:space="preserve">. На этапе создания </w:t>
      </w:r>
      <w:proofErr w:type="spellStart"/>
      <w:r w:rsidR="007A5CD1">
        <w:rPr>
          <w:rFonts w:asciiTheme="minorHAnsi" w:hAnsiTheme="minorHAnsi" w:cstheme="minorHAnsi"/>
        </w:rPr>
        <w:t>датасета</w:t>
      </w:r>
      <w:proofErr w:type="spellEnd"/>
      <w:r w:rsidR="007A5CD1">
        <w:rPr>
          <w:rFonts w:asciiTheme="minorHAnsi" w:hAnsiTheme="minorHAnsi" w:cstheme="minorHAnsi"/>
        </w:rPr>
        <w:t xml:space="preserve"> создайте новые вычисляемые поля с суммарным баллом студентов «</w:t>
      </w:r>
      <w:proofErr w:type="spellStart"/>
      <w:r w:rsidR="007A5CD1" w:rsidRPr="007A5CD1">
        <w:rPr>
          <w:rFonts w:asciiTheme="minorHAnsi" w:hAnsiTheme="minorHAnsi" w:cstheme="minorHAnsi"/>
          <w:b/>
        </w:rPr>
        <w:t>total</w:t>
      </w:r>
      <w:proofErr w:type="spellEnd"/>
      <w:r w:rsidR="007A5CD1" w:rsidRPr="007A5CD1">
        <w:rPr>
          <w:rFonts w:asciiTheme="minorHAnsi" w:hAnsiTheme="minorHAnsi" w:cstheme="minorHAnsi"/>
          <w:b/>
        </w:rPr>
        <w:t>_</w:t>
      </w:r>
      <w:r w:rsidR="007A5CD1" w:rsidRPr="007A5CD1">
        <w:rPr>
          <w:rFonts w:asciiTheme="minorHAnsi" w:hAnsiTheme="minorHAnsi" w:cstheme="minorHAnsi"/>
          <w:b/>
          <w:lang w:val="en-US"/>
        </w:rPr>
        <w:t>score</w:t>
      </w:r>
      <w:r w:rsidR="007A5CD1">
        <w:rPr>
          <w:rFonts w:asciiTheme="minorHAnsi" w:hAnsiTheme="minorHAnsi" w:cstheme="minorHAnsi"/>
        </w:rPr>
        <w:t>» и средним баллом по 3-м предметам «</w:t>
      </w:r>
      <w:proofErr w:type="spellStart"/>
      <w:r w:rsidR="007A5CD1" w:rsidRPr="007A5CD1">
        <w:rPr>
          <w:rFonts w:asciiTheme="minorHAnsi" w:hAnsiTheme="minorHAnsi" w:cstheme="minorHAnsi"/>
          <w:b/>
          <w:lang w:val="en-US"/>
        </w:rPr>
        <w:t>avg</w:t>
      </w:r>
      <w:proofErr w:type="spellEnd"/>
      <w:r w:rsidR="007A5CD1" w:rsidRPr="007A5CD1">
        <w:rPr>
          <w:rFonts w:asciiTheme="minorHAnsi" w:hAnsiTheme="minorHAnsi" w:cstheme="minorHAnsi"/>
          <w:b/>
        </w:rPr>
        <w:t>_</w:t>
      </w:r>
      <w:r w:rsidR="007A5CD1" w:rsidRPr="007A5CD1">
        <w:rPr>
          <w:rFonts w:asciiTheme="minorHAnsi" w:hAnsiTheme="minorHAnsi" w:cstheme="minorHAnsi"/>
          <w:b/>
          <w:lang w:val="en-US"/>
        </w:rPr>
        <w:t>score</w:t>
      </w:r>
      <w:r w:rsidR="007A5CD1">
        <w:rPr>
          <w:rFonts w:asciiTheme="minorHAnsi" w:hAnsiTheme="minorHAnsi" w:cstheme="minorHAnsi"/>
        </w:rPr>
        <w:t>»</w:t>
      </w:r>
      <w:r w:rsidR="000C0E23" w:rsidRPr="007A5CD1">
        <w:rPr>
          <w:rFonts w:asciiTheme="minorHAnsi" w:hAnsiTheme="minorHAnsi" w:cstheme="minorHAnsi"/>
        </w:rPr>
        <w:t>. Для ответ</w:t>
      </w:r>
      <w:r w:rsidR="004326BB" w:rsidRPr="007A5CD1">
        <w:rPr>
          <w:rFonts w:asciiTheme="minorHAnsi" w:hAnsiTheme="minorHAnsi" w:cstheme="minorHAnsi"/>
        </w:rPr>
        <w:t>а</w:t>
      </w:r>
      <w:r w:rsidR="000C0E23" w:rsidRPr="007A5CD1">
        <w:rPr>
          <w:rFonts w:asciiTheme="minorHAnsi" w:hAnsiTheme="minorHAnsi" w:cstheme="minorHAnsi"/>
        </w:rPr>
        <w:t xml:space="preserve"> на вопросы постро</w:t>
      </w:r>
      <w:r w:rsidR="007A5CD1" w:rsidRPr="007A5CD1">
        <w:rPr>
          <w:rFonts w:asciiTheme="minorHAnsi" w:hAnsiTheme="minorHAnsi" w:cstheme="minorHAnsi"/>
        </w:rPr>
        <w:t>йте</w:t>
      </w:r>
      <w:r w:rsidR="000C0E23" w:rsidRPr="007A5CD1">
        <w:rPr>
          <w:rFonts w:asciiTheme="minorHAnsi" w:hAnsiTheme="minorHAnsi" w:cstheme="minorHAnsi"/>
        </w:rPr>
        <w:t xml:space="preserve"> </w:t>
      </w:r>
      <w:proofErr w:type="spellStart"/>
      <w:r w:rsidR="000C0E23" w:rsidRPr="007A5CD1">
        <w:rPr>
          <w:rFonts w:asciiTheme="minorHAnsi" w:hAnsiTheme="minorHAnsi" w:cstheme="minorHAnsi"/>
        </w:rPr>
        <w:t>чарты</w:t>
      </w:r>
      <w:proofErr w:type="spellEnd"/>
      <w:r w:rsidR="004326BB" w:rsidRPr="007A5CD1">
        <w:rPr>
          <w:rFonts w:asciiTheme="minorHAnsi" w:hAnsiTheme="minorHAnsi" w:cstheme="minorHAnsi"/>
        </w:rPr>
        <w:t xml:space="preserve"> в </w:t>
      </w:r>
      <w:proofErr w:type="spellStart"/>
      <w:r w:rsidR="004326BB" w:rsidRPr="007A5CD1">
        <w:rPr>
          <w:rFonts w:asciiTheme="minorHAnsi" w:hAnsiTheme="minorHAnsi" w:cstheme="minorHAnsi"/>
          <w:lang w:val="en-US"/>
        </w:rPr>
        <w:t>DataLens</w:t>
      </w:r>
      <w:proofErr w:type="spellEnd"/>
      <w:r w:rsidR="000C0E23" w:rsidRPr="007A5CD1">
        <w:rPr>
          <w:rFonts w:asciiTheme="minorHAnsi" w:hAnsiTheme="minorHAnsi" w:cstheme="minorHAnsi"/>
        </w:rPr>
        <w:t>.</w:t>
      </w:r>
    </w:p>
    <w:p w:rsidR="00195960" w:rsidRPr="007A5CD1" w:rsidRDefault="00195960">
      <w:pPr>
        <w:rPr>
          <w:rFonts w:asciiTheme="minorHAnsi" w:hAnsiTheme="minorHAnsi" w:cstheme="minorHAnsi"/>
        </w:rPr>
      </w:pPr>
    </w:p>
    <w:p w:rsidR="00195960" w:rsidRPr="007A5CD1" w:rsidRDefault="00195960" w:rsidP="00195960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Какая команда создаст новое вычисляемое поле </w:t>
      </w:r>
      <w:r w:rsidR="00F65AAC" w:rsidRPr="007A5CD1">
        <w:rPr>
          <w:rFonts w:asciiTheme="minorHAnsi" w:hAnsiTheme="minorHAnsi" w:cstheme="minorHAnsi"/>
        </w:rPr>
        <w:t>«</w:t>
      </w:r>
      <w:proofErr w:type="spellStart"/>
      <w:r w:rsidR="00F65AAC" w:rsidRPr="007A5CD1">
        <w:rPr>
          <w:rFonts w:asciiTheme="minorHAnsi" w:hAnsiTheme="minorHAnsi" w:cstheme="minorHAnsi"/>
          <w:lang w:val="en-US"/>
        </w:rPr>
        <w:t>avg</w:t>
      </w:r>
      <w:proofErr w:type="spellEnd"/>
      <w:r w:rsidR="00F65AAC" w:rsidRPr="007A5CD1">
        <w:rPr>
          <w:rFonts w:asciiTheme="minorHAnsi" w:hAnsiTheme="minorHAnsi" w:cstheme="minorHAnsi"/>
        </w:rPr>
        <w:t>_</w:t>
      </w:r>
      <w:r w:rsidR="00F65AAC" w:rsidRPr="007A5CD1">
        <w:rPr>
          <w:rFonts w:asciiTheme="minorHAnsi" w:hAnsiTheme="minorHAnsi" w:cstheme="minorHAnsi"/>
          <w:lang w:val="en-US"/>
        </w:rPr>
        <w:t>score</w:t>
      </w:r>
      <w:r w:rsidR="00F65AAC" w:rsidRPr="007A5CD1">
        <w:rPr>
          <w:rFonts w:asciiTheme="minorHAnsi" w:hAnsiTheme="minorHAnsi" w:cstheme="minorHAnsi"/>
        </w:rPr>
        <w:t xml:space="preserve">» </w:t>
      </w:r>
      <w:r w:rsidRPr="007A5CD1">
        <w:rPr>
          <w:rFonts w:asciiTheme="minorHAnsi" w:hAnsiTheme="minorHAnsi" w:cstheme="minorHAnsi"/>
        </w:rPr>
        <w:t>со средним баллом студент</w:t>
      </w:r>
      <w:r w:rsidR="00F65AAC" w:rsidRPr="007A5CD1">
        <w:rPr>
          <w:rFonts w:asciiTheme="minorHAnsi" w:hAnsiTheme="minorHAnsi" w:cstheme="minorHAnsi"/>
        </w:rPr>
        <w:t>ов</w:t>
      </w:r>
      <w:r w:rsidRPr="007A5CD1">
        <w:rPr>
          <w:rFonts w:asciiTheme="minorHAnsi" w:hAnsiTheme="minorHAnsi" w:cstheme="minorHAnsi"/>
        </w:rPr>
        <w:t>?</w:t>
      </w:r>
    </w:p>
    <w:p w:rsidR="00195960" w:rsidRPr="007A5CD1" w:rsidRDefault="00195960" w:rsidP="00195960">
      <w:pPr>
        <w:pStyle w:val="a3"/>
        <w:numPr>
          <w:ilvl w:val="0"/>
          <w:numId w:val="14"/>
        </w:numPr>
        <w:rPr>
          <w:rFonts w:cstheme="minorHAnsi"/>
          <w:lang w:val="en-US"/>
        </w:rPr>
      </w:pPr>
      <w:proofErr w:type="gramStart"/>
      <w:r w:rsidRPr="007A5CD1">
        <w:rPr>
          <w:rFonts w:cstheme="minorHAnsi"/>
          <w:lang w:val="en-US"/>
        </w:rPr>
        <w:t>AVG(</w:t>
      </w:r>
      <w:proofErr w:type="gramEnd"/>
      <w:r w:rsidRPr="007A5CD1">
        <w:rPr>
          <w:rFonts w:cstheme="minorHAnsi"/>
          <w:lang w:val="en-US"/>
        </w:rPr>
        <w:t>[math score], [reading score], [writing score])</w:t>
      </w:r>
    </w:p>
    <w:p w:rsidR="00195960" w:rsidRPr="007A5CD1" w:rsidRDefault="00195960" w:rsidP="00195960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A5CD1">
        <w:rPr>
          <w:rFonts w:cstheme="minorHAnsi"/>
          <w:lang w:val="en-US"/>
        </w:rPr>
        <w:t>AVG(</w:t>
      </w:r>
      <w:proofErr w:type="gramEnd"/>
      <w:r w:rsidRPr="007A5CD1">
        <w:rPr>
          <w:rFonts w:cstheme="minorHAnsi"/>
          <w:lang w:val="en-US"/>
        </w:rPr>
        <w:t xml:space="preserve">[math score]; [reading score]; [writing score]) </w:t>
      </w:r>
    </w:p>
    <w:p w:rsidR="00195960" w:rsidRPr="007A5CD1" w:rsidRDefault="00195960" w:rsidP="00195960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7A5CD1">
        <w:rPr>
          <w:rFonts w:cstheme="minorHAnsi"/>
          <w:lang w:val="en-US"/>
        </w:rPr>
        <w:t>([math score</w:t>
      </w:r>
      <w:proofErr w:type="gramStart"/>
      <w:r w:rsidRPr="007A5CD1">
        <w:rPr>
          <w:rFonts w:cstheme="minorHAnsi"/>
          <w:lang w:val="en-US"/>
        </w:rPr>
        <w:t>];[</w:t>
      </w:r>
      <w:proofErr w:type="gramEnd"/>
      <w:r w:rsidRPr="007A5CD1">
        <w:rPr>
          <w:rFonts w:cstheme="minorHAnsi"/>
          <w:lang w:val="en-US"/>
        </w:rPr>
        <w:t>reading score];[writing score])/3</w:t>
      </w:r>
    </w:p>
    <w:p w:rsidR="00195960" w:rsidRPr="007A5CD1" w:rsidRDefault="00195960" w:rsidP="00195960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  <w:b/>
          <w:lang w:val="en-US"/>
        </w:rPr>
      </w:pPr>
      <w:r w:rsidRPr="007A5CD1">
        <w:rPr>
          <w:rFonts w:cstheme="minorHAnsi"/>
          <w:b/>
          <w:lang w:val="en-US"/>
        </w:rPr>
        <w:t xml:space="preserve">([math </w:t>
      </w:r>
      <w:proofErr w:type="gramStart"/>
      <w:r w:rsidRPr="007A5CD1">
        <w:rPr>
          <w:rFonts w:cstheme="minorHAnsi"/>
          <w:b/>
          <w:lang w:val="en-US"/>
        </w:rPr>
        <w:t>score]+</w:t>
      </w:r>
      <w:proofErr w:type="gramEnd"/>
      <w:r w:rsidRPr="007A5CD1">
        <w:rPr>
          <w:rFonts w:cstheme="minorHAnsi"/>
          <w:b/>
          <w:lang w:val="en-US"/>
        </w:rPr>
        <w:t>[reading score]+[writing score])/3</w:t>
      </w:r>
    </w:p>
    <w:p w:rsidR="00195960" w:rsidRPr="007A5CD1" w:rsidRDefault="00195960" w:rsidP="00195960">
      <w:pPr>
        <w:rPr>
          <w:rFonts w:asciiTheme="minorHAnsi" w:hAnsiTheme="minorHAnsi" w:cstheme="minorHAnsi"/>
          <w:lang w:val="en-US"/>
        </w:rPr>
      </w:pPr>
    </w:p>
    <w:p w:rsidR="00195960" w:rsidRPr="007A5CD1" w:rsidRDefault="00195960" w:rsidP="00195960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Какая команда создаст </w:t>
      </w:r>
      <w:r w:rsidR="00F65AAC" w:rsidRPr="007A5CD1">
        <w:rPr>
          <w:rFonts w:asciiTheme="minorHAnsi" w:hAnsiTheme="minorHAnsi" w:cstheme="minorHAnsi"/>
        </w:rPr>
        <w:t xml:space="preserve">новое вычисляемое </w:t>
      </w:r>
      <w:r w:rsidRPr="007A5CD1">
        <w:rPr>
          <w:rFonts w:asciiTheme="minorHAnsi" w:hAnsiTheme="minorHAnsi" w:cstheme="minorHAnsi"/>
        </w:rPr>
        <w:t>поле</w:t>
      </w:r>
      <w:r w:rsidR="00F65AAC" w:rsidRPr="007A5CD1">
        <w:rPr>
          <w:rFonts w:asciiTheme="minorHAnsi" w:hAnsiTheme="minorHAnsi" w:cstheme="minorHAnsi"/>
        </w:rPr>
        <w:t xml:space="preserve"> «</w:t>
      </w:r>
      <w:proofErr w:type="spellStart"/>
      <w:r w:rsidR="00F65AAC" w:rsidRPr="007A5CD1">
        <w:rPr>
          <w:rFonts w:asciiTheme="minorHAnsi" w:hAnsiTheme="minorHAnsi" w:cstheme="minorHAnsi"/>
        </w:rPr>
        <w:t>total</w:t>
      </w:r>
      <w:proofErr w:type="spellEnd"/>
      <w:r w:rsidR="00F65AAC" w:rsidRPr="007A5CD1">
        <w:rPr>
          <w:rFonts w:asciiTheme="minorHAnsi" w:hAnsiTheme="minorHAnsi" w:cstheme="minorHAnsi"/>
        </w:rPr>
        <w:t>_</w:t>
      </w:r>
      <w:r w:rsidR="00F65AAC" w:rsidRPr="007A5CD1">
        <w:rPr>
          <w:rFonts w:asciiTheme="minorHAnsi" w:hAnsiTheme="minorHAnsi" w:cstheme="minorHAnsi"/>
          <w:lang w:val="en-US"/>
        </w:rPr>
        <w:t>score</w:t>
      </w:r>
      <w:r w:rsidR="00F65AAC" w:rsidRPr="007A5CD1">
        <w:rPr>
          <w:rFonts w:asciiTheme="minorHAnsi" w:hAnsiTheme="minorHAnsi" w:cstheme="minorHAnsi"/>
        </w:rPr>
        <w:t>»</w:t>
      </w:r>
      <w:r w:rsidRPr="007A5CD1">
        <w:rPr>
          <w:rFonts w:asciiTheme="minorHAnsi" w:hAnsiTheme="minorHAnsi" w:cstheme="minorHAnsi"/>
        </w:rPr>
        <w:t xml:space="preserve"> с суммарным баллом студент</w:t>
      </w:r>
      <w:r w:rsidR="00F65AAC" w:rsidRPr="007A5CD1">
        <w:rPr>
          <w:rFonts w:asciiTheme="minorHAnsi" w:hAnsiTheme="minorHAnsi" w:cstheme="minorHAnsi"/>
        </w:rPr>
        <w:t>ов</w:t>
      </w:r>
      <w:r w:rsidRPr="007A5CD1">
        <w:rPr>
          <w:rFonts w:asciiTheme="minorHAnsi" w:hAnsiTheme="minorHAnsi" w:cstheme="minorHAnsi"/>
        </w:rPr>
        <w:t>?</w:t>
      </w:r>
    </w:p>
    <w:p w:rsidR="00195960" w:rsidRPr="007A5CD1" w:rsidRDefault="00195960" w:rsidP="00195960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  <w:b/>
          <w:lang w:val="en-US"/>
        </w:rPr>
      </w:pPr>
      <w:r w:rsidRPr="007A5CD1">
        <w:rPr>
          <w:rFonts w:cstheme="minorHAnsi"/>
          <w:b/>
          <w:lang w:val="en-US"/>
        </w:rPr>
        <w:t xml:space="preserve">[math </w:t>
      </w:r>
      <w:proofErr w:type="gramStart"/>
      <w:r w:rsidRPr="007A5CD1">
        <w:rPr>
          <w:rFonts w:cstheme="minorHAnsi"/>
          <w:b/>
          <w:lang w:val="en-US"/>
        </w:rPr>
        <w:t>score]+</w:t>
      </w:r>
      <w:proofErr w:type="gramEnd"/>
      <w:r w:rsidRPr="007A5CD1">
        <w:rPr>
          <w:rFonts w:cstheme="minorHAnsi"/>
          <w:b/>
          <w:lang w:val="en-US"/>
        </w:rPr>
        <w:t>[reading score]+[writing score]</w:t>
      </w:r>
    </w:p>
    <w:p w:rsidR="00195960" w:rsidRPr="007A5CD1" w:rsidRDefault="00F65AAC" w:rsidP="00195960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7A5CD1">
        <w:rPr>
          <w:rFonts w:cstheme="minorHAnsi"/>
          <w:lang w:val="en-US"/>
        </w:rPr>
        <w:t>(</w:t>
      </w:r>
      <w:r w:rsidR="00195960" w:rsidRPr="007A5CD1">
        <w:rPr>
          <w:rFonts w:cstheme="minorHAnsi"/>
          <w:lang w:val="en-US"/>
        </w:rPr>
        <w:t>[math score</w:t>
      </w:r>
      <w:proofErr w:type="gramStart"/>
      <w:r w:rsidR="00195960" w:rsidRPr="007A5CD1">
        <w:rPr>
          <w:rFonts w:cstheme="minorHAnsi"/>
          <w:lang w:val="en-US"/>
        </w:rPr>
        <w:t>]</w:t>
      </w:r>
      <w:r w:rsidRPr="007A5CD1">
        <w:rPr>
          <w:rFonts w:cstheme="minorHAnsi"/>
          <w:lang w:val="en-US"/>
        </w:rPr>
        <w:t>;</w:t>
      </w:r>
      <w:r w:rsidR="00195960" w:rsidRPr="007A5CD1">
        <w:rPr>
          <w:rFonts w:cstheme="minorHAnsi"/>
          <w:lang w:val="en-US"/>
        </w:rPr>
        <w:t>[</w:t>
      </w:r>
      <w:proofErr w:type="gramEnd"/>
      <w:r w:rsidR="00195960" w:rsidRPr="007A5CD1">
        <w:rPr>
          <w:rFonts w:cstheme="minorHAnsi"/>
          <w:lang w:val="en-US"/>
        </w:rPr>
        <w:t>reading score]</w:t>
      </w:r>
      <w:r w:rsidRPr="007A5CD1">
        <w:rPr>
          <w:rFonts w:cstheme="minorHAnsi"/>
          <w:lang w:val="en-US"/>
        </w:rPr>
        <w:t>;</w:t>
      </w:r>
      <w:r w:rsidR="00195960" w:rsidRPr="007A5CD1">
        <w:rPr>
          <w:rFonts w:cstheme="minorHAnsi"/>
          <w:lang w:val="en-US"/>
        </w:rPr>
        <w:t>[writing score]</w:t>
      </w:r>
      <w:r w:rsidRPr="007A5CD1">
        <w:rPr>
          <w:rFonts w:cstheme="minorHAnsi"/>
          <w:lang w:val="en-US"/>
        </w:rPr>
        <w:t>) = total score</w:t>
      </w:r>
    </w:p>
    <w:p w:rsidR="007570AC" w:rsidRPr="007A5CD1" w:rsidRDefault="00F65AAC" w:rsidP="00195960">
      <w:pPr>
        <w:pStyle w:val="a3"/>
        <w:numPr>
          <w:ilvl w:val="0"/>
          <w:numId w:val="15"/>
        </w:numPr>
        <w:rPr>
          <w:rFonts w:cstheme="minorHAnsi"/>
          <w:lang w:val="en-US"/>
        </w:rPr>
      </w:pPr>
      <w:proofErr w:type="gramStart"/>
      <w:r w:rsidRPr="007A5CD1">
        <w:rPr>
          <w:rFonts w:cstheme="minorHAnsi"/>
          <w:lang w:val="en-US"/>
        </w:rPr>
        <w:t>TOTAL(</w:t>
      </w:r>
      <w:proofErr w:type="gramEnd"/>
      <w:r w:rsidRPr="007A5CD1">
        <w:rPr>
          <w:rFonts w:cstheme="minorHAnsi"/>
          <w:lang w:val="en-US"/>
        </w:rPr>
        <w:t>[math score];[reading score];[writing score])</w:t>
      </w:r>
    </w:p>
    <w:p w:rsidR="00F65AAC" w:rsidRPr="007A5CD1" w:rsidRDefault="00F65AAC" w:rsidP="00F65AAC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A5CD1">
        <w:rPr>
          <w:rFonts w:cstheme="minorHAnsi"/>
          <w:lang w:val="en-US"/>
        </w:rPr>
        <w:t>SUM(</w:t>
      </w:r>
      <w:proofErr w:type="gramEnd"/>
      <w:r w:rsidRPr="007A5CD1">
        <w:rPr>
          <w:rFonts w:cstheme="minorHAnsi"/>
          <w:lang w:val="en-US"/>
        </w:rPr>
        <w:t>[math score],[reading score],[writing score])</w:t>
      </w:r>
    </w:p>
    <w:p w:rsidR="00F65AAC" w:rsidRPr="007A5CD1" w:rsidRDefault="00F65AAC" w:rsidP="00F65AAC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</w:p>
    <w:p w:rsidR="00F65AAC" w:rsidRPr="007A5CD1" w:rsidRDefault="00F65AAC" w:rsidP="00F65AAC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Какая команда создаст новое вычисляемое поле</w:t>
      </w:r>
      <w:r w:rsidR="00632277">
        <w:rPr>
          <w:rFonts w:asciiTheme="minorHAnsi" w:hAnsiTheme="minorHAnsi" w:cstheme="minorHAnsi"/>
        </w:rPr>
        <w:t xml:space="preserve"> с</w:t>
      </w:r>
      <w:r w:rsidRPr="007A5CD1">
        <w:rPr>
          <w:rFonts w:asciiTheme="minorHAnsi" w:hAnsiTheme="minorHAnsi" w:cstheme="minorHAnsi"/>
        </w:rPr>
        <w:t xml:space="preserve"> категорией рейтинга студента на основе его суммарного балла «</w:t>
      </w:r>
      <w:proofErr w:type="spellStart"/>
      <w:r w:rsidRPr="007A5CD1">
        <w:rPr>
          <w:rFonts w:asciiTheme="minorHAnsi" w:hAnsiTheme="minorHAnsi" w:cstheme="minorHAnsi"/>
        </w:rPr>
        <w:t>total</w:t>
      </w:r>
      <w:proofErr w:type="spellEnd"/>
      <w:r w:rsidRPr="007A5CD1">
        <w:rPr>
          <w:rFonts w:asciiTheme="minorHAnsi" w:hAnsiTheme="minorHAnsi" w:cstheme="minorHAnsi"/>
        </w:rPr>
        <w:t>_</w:t>
      </w:r>
      <w:r w:rsidRPr="007A5CD1">
        <w:rPr>
          <w:rFonts w:asciiTheme="minorHAnsi" w:hAnsiTheme="minorHAnsi" w:cstheme="minorHAnsi"/>
          <w:lang w:val="en-US"/>
        </w:rPr>
        <w:t>score</w:t>
      </w:r>
      <w:r w:rsidRPr="007A5CD1">
        <w:rPr>
          <w:rFonts w:asciiTheme="minorHAnsi" w:hAnsiTheme="minorHAnsi" w:cstheme="minorHAnsi"/>
        </w:rPr>
        <w:t>»?</w:t>
      </w:r>
    </w:p>
    <w:p w:rsidR="00F65AAC" w:rsidRPr="007A5CD1" w:rsidRDefault="00F65AAC" w:rsidP="00F65AA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7A5CD1">
        <w:rPr>
          <w:rFonts w:cstheme="minorHAnsi"/>
          <w:lang w:val="en-US"/>
        </w:rPr>
        <w:t>IF [</w:t>
      </w:r>
      <w:proofErr w:type="spellStart"/>
      <w:r w:rsidRPr="007A5CD1">
        <w:rPr>
          <w:rFonts w:cstheme="minorHAnsi"/>
          <w:lang w:val="en-US"/>
        </w:rPr>
        <w:t>total_score</w:t>
      </w:r>
      <w:proofErr w:type="spellEnd"/>
      <w:r w:rsidRPr="007A5CD1">
        <w:rPr>
          <w:rFonts w:cstheme="minorHAnsi"/>
          <w:lang w:val="en-US"/>
        </w:rPr>
        <w:t>] &gt; value THEN «value»</w:t>
      </w:r>
    </w:p>
    <w:p w:rsidR="00F65AAC" w:rsidRPr="007A5CD1" w:rsidRDefault="00F65AAC" w:rsidP="00F65AA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  <w:b/>
          <w:lang w:val="en-US"/>
        </w:rPr>
      </w:pPr>
      <w:r w:rsidRPr="007A5CD1">
        <w:rPr>
          <w:rFonts w:cstheme="minorHAnsi"/>
          <w:b/>
          <w:lang w:val="en-US"/>
        </w:rPr>
        <w:t>IF [</w:t>
      </w:r>
      <w:proofErr w:type="spellStart"/>
      <w:r w:rsidRPr="007A5CD1">
        <w:rPr>
          <w:rFonts w:cstheme="minorHAnsi"/>
          <w:b/>
          <w:lang w:val="en-US"/>
        </w:rPr>
        <w:t>total_score</w:t>
      </w:r>
      <w:proofErr w:type="spellEnd"/>
      <w:r w:rsidRPr="007A5CD1">
        <w:rPr>
          <w:rFonts w:cstheme="minorHAnsi"/>
          <w:b/>
          <w:lang w:val="en-US"/>
        </w:rPr>
        <w:t>] &gt; value THEN «value» END</w:t>
      </w:r>
    </w:p>
    <w:p w:rsidR="00F65AAC" w:rsidRPr="007A5CD1" w:rsidRDefault="00F65AAC" w:rsidP="00F65AA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7A5CD1">
        <w:rPr>
          <w:rFonts w:cstheme="minorHAnsi"/>
          <w:lang w:val="en-US"/>
        </w:rPr>
        <w:t>IF [</w:t>
      </w:r>
      <w:proofErr w:type="spellStart"/>
      <w:r w:rsidRPr="007A5CD1">
        <w:rPr>
          <w:rFonts w:cstheme="minorHAnsi"/>
          <w:lang w:val="en-US"/>
        </w:rPr>
        <w:t>total_score</w:t>
      </w:r>
      <w:proofErr w:type="spellEnd"/>
      <w:r w:rsidRPr="007A5CD1">
        <w:rPr>
          <w:rFonts w:cstheme="minorHAnsi"/>
          <w:lang w:val="en-US"/>
        </w:rPr>
        <w:t>] &gt; value == «value»</w:t>
      </w:r>
    </w:p>
    <w:p w:rsidR="00F65AAC" w:rsidRPr="007A5CD1" w:rsidRDefault="00F65AAC" w:rsidP="00F65AA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7A5CD1">
        <w:rPr>
          <w:rFonts w:cstheme="minorHAnsi"/>
          <w:lang w:val="en-US"/>
        </w:rPr>
        <w:t>IF [</w:t>
      </w:r>
      <w:proofErr w:type="spellStart"/>
      <w:r w:rsidRPr="007A5CD1">
        <w:rPr>
          <w:rFonts w:cstheme="minorHAnsi"/>
          <w:lang w:val="en-US"/>
        </w:rPr>
        <w:t>total_score</w:t>
      </w:r>
      <w:proofErr w:type="spellEnd"/>
      <w:r w:rsidRPr="007A5CD1">
        <w:rPr>
          <w:rFonts w:cstheme="minorHAnsi"/>
          <w:lang w:val="en-US"/>
        </w:rPr>
        <w:t>] &gt; value = «value» END</w:t>
      </w:r>
    </w:p>
    <w:p w:rsidR="00195960" w:rsidRPr="007A5CD1" w:rsidRDefault="00195960">
      <w:pPr>
        <w:rPr>
          <w:rFonts w:asciiTheme="minorHAnsi" w:hAnsiTheme="minorHAnsi" w:cstheme="minorHAnsi"/>
          <w:lang w:val="en-US"/>
        </w:rPr>
      </w:pPr>
    </w:p>
    <w:p w:rsidR="000C0E23" w:rsidRPr="007A5CD1" w:rsidRDefault="007A5CD1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Постройте диаграмму в </w:t>
      </w:r>
      <w:proofErr w:type="spellStart"/>
      <w:r w:rsidRPr="007A5CD1">
        <w:rPr>
          <w:rFonts w:asciiTheme="minorHAnsi" w:hAnsiTheme="minorHAnsi" w:cstheme="minorHAnsi"/>
          <w:lang w:val="en-US"/>
        </w:rPr>
        <w:t>DataLens</w:t>
      </w:r>
      <w:proofErr w:type="spellEnd"/>
      <w:r w:rsidRPr="007A5CD1">
        <w:rPr>
          <w:rFonts w:asciiTheme="minorHAnsi" w:hAnsiTheme="minorHAnsi" w:cstheme="minorHAnsi"/>
        </w:rPr>
        <w:t xml:space="preserve"> по </w:t>
      </w:r>
      <w:r>
        <w:rPr>
          <w:rFonts w:asciiTheme="minorHAnsi" w:hAnsiTheme="minorHAnsi" w:cstheme="minorHAnsi"/>
        </w:rPr>
        <w:t xml:space="preserve">учебным </w:t>
      </w:r>
      <w:r w:rsidRPr="007A5CD1">
        <w:rPr>
          <w:rFonts w:asciiTheme="minorHAnsi" w:hAnsiTheme="minorHAnsi" w:cstheme="minorHAnsi"/>
        </w:rPr>
        <w:t>группам (</w:t>
      </w:r>
      <w:r w:rsidRPr="007A5CD1">
        <w:rPr>
          <w:rFonts w:asciiTheme="minorHAnsi" w:hAnsiTheme="minorHAnsi" w:cstheme="minorHAnsi"/>
          <w:b/>
          <w:lang w:val="en-US"/>
        </w:rPr>
        <w:t>race</w:t>
      </w:r>
      <w:r w:rsidRPr="007A5CD1">
        <w:rPr>
          <w:rFonts w:asciiTheme="minorHAnsi" w:hAnsiTheme="minorHAnsi" w:cstheme="minorHAnsi"/>
          <w:b/>
        </w:rPr>
        <w:t>/</w:t>
      </w:r>
      <w:r w:rsidRPr="007A5CD1">
        <w:rPr>
          <w:rFonts w:asciiTheme="minorHAnsi" w:hAnsiTheme="minorHAnsi" w:cstheme="minorHAnsi"/>
          <w:b/>
          <w:lang w:val="en-US"/>
        </w:rPr>
        <w:t>ethnicity</w:t>
      </w:r>
      <w:r w:rsidRPr="007A5CD1">
        <w:rPr>
          <w:rFonts w:asciiTheme="minorHAnsi" w:hAnsiTheme="minorHAnsi" w:cstheme="minorHAnsi"/>
        </w:rPr>
        <w:t xml:space="preserve">) и определите в </w:t>
      </w:r>
      <w:r w:rsidR="000C0E23" w:rsidRPr="007A5CD1">
        <w:rPr>
          <w:rFonts w:asciiTheme="minorHAnsi" w:hAnsiTheme="minorHAnsi" w:cstheme="minorHAnsi"/>
        </w:rPr>
        <w:t xml:space="preserve">какой группе минимальный </w:t>
      </w:r>
      <w:r w:rsidR="00C8553F" w:rsidRPr="007A5CD1">
        <w:rPr>
          <w:rFonts w:asciiTheme="minorHAnsi" w:hAnsiTheme="minorHAnsi" w:cstheme="minorHAnsi"/>
        </w:rPr>
        <w:t>суммарный</w:t>
      </w:r>
      <w:r w:rsidR="000C0E23" w:rsidRPr="007A5CD1">
        <w:rPr>
          <w:rFonts w:asciiTheme="minorHAnsi" w:hAnsiTheme="minorHAnsi" w:cstheme="minorHAnsi"/>
        </w:rPr>
        <w:t xml:space="preserve"> балл студента</w:t>
      </w:r>
      <w:r>
        <w:rPr>
          <w:rFonts w:asciiTheme="minorHAnsi" w:hAnsiTheme="minorHAnsi" w:cstheme="minorHAnsi"/>
        </w:rPr>
        <w:t xml:space="preserve"> (</w:t>
      </w:r>
      <w:proofErr w:type="spellStart"/>
      <w:r w:rsidRPr="007A5CD1">
        <w:rPr>
          <w:rFonts w:asciiTheme="minorHAnsi" w:hAnsiTheme="minorHAnsi" w:cstheme="minorHAnsi"/>
          <w:b/>
        </w:rPr>
        <w:t>total</w:t>
      </w:r>
      <w:proofErr w:type="spellEnd"/>
      <w:r w:rsidRPr="007A5CD1">
        <w:rPr>
          <w:rFonts w:asciiTheme="minorHAnsi" w:hAnsiTheme="minorHAnsi" w:cstheme="minorHAnsi"/>
          <w:b/>
        </w:rPr>
        <w:t>_</w:t>
      </w:r>
      <w:r w:rsidRPr="007A5CD1">
        <w:rPr>
          <w:rFonts w:asciiTheme="minorHAnsi" w:hAnsiTheme="minorHAnsi" w:cstheme="minorHAnsi"/>
          <w:b/>
          <w:lang w:val="en-US"/>
        </w:rPr>
        <w:t>score</w:t>
      </w:r>
      <w:r>
        <w:rPr>
          <w:rFonts w:asciiTheme="minorHAnsi" w:hAnsiTheme="minorHAnsi" w:cstheme="minorHAnsi"/>
        </w:rPr>
        <w:t>)</w:t>
      </w:r>
      <w:r w:rsidR="000C0E23" w:rsidRPr="007A5CD1">
        <w:rPr>
          <w:rFonts w:asciiTheme="minorHAnsi" w:hAnsiTheme="minorHAnsi" w:cstheme="minorHAnsi"/>
        </w:rPr>
        <w:t>.</w:t>
      </w:r>
    </w:p>
    <w:p w:rsidR="007570AC" w:rsidRPr="007A5CD1" w:rsidRDefault="007570AC" w:rsidP="007570AC">
      <w:pPr>
        <w:pStyle w:val="a3"/>
        <w:numPr>
          <w:ilvl w:val="0"/>
          <w:numId w:val="6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group</w:t>
      </w:r>
      <w:proofErr w:type="spellEnd"/>
      <w:r w:rsidRPr="007A5CD1">
        <w:rPr>
          <w:rFonts w:cstheme="minorHAnsi"/>
        </w:rPr>
        <w:t xml:space="preserve"> </w:t>
      </w:r>
      <w:r w:rsidRPr="007A5CD1">
        <w:rPr>
          <w:rFonts w:cstheme="minorHAnsi"/>
          <w:lang w:val="en-US"/>
        </w:rPr>
        <w:t>A</w:t>
      </w:r>
    </w:p>
    <w:p w:rsidR="007570AC" w:rsidRPr="007A5CD1" w:rsidRDefault="007570AC" w:rsidP="007570AC">
      <w:pPr>
        <w:pStyle w:val="a3"/>
        <w:numPr>
          <w:ilvl w:val="0"/>
          <w:numId w:val="6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group</w:t>
      </w:r>
      <w:proofErr w:type="spellEnd"/>
      <w:r w:rsidRPr="007A5CD1">
        <w:rPr>
          <w:rFonts w:cstheme="minorHAnsi"/>
        </w:rPr>
        <w:t xml:space="preserve"> B</w:t>
      </w:r>
    </w:p>
    <w:p w:rsidR="007570AC" w:rsidRPr="007A5CD1" w:rsidRDefault="007570AC" w:rsidP="007570AC">
      <w:pPr>
        <w:pStyle w:val="a3"/>
        <w:numPr>
          <w:ilvl w:val="0"/>
          <w:numId w:val="6"/>
        </w:numPr>
        <w:rPr>
          <w:rFonts w:cstheme="minorHAnsi"/>
          <w:b/>
        </w:rPr>
      </w:pPr>
      <w:proofErr w:type="spellStart"/>
      <w:r w:rsidRPr="007A5CD1">
        <w:rPr>
          <w:rFonts w:cstheme="minorHAnsi"/>
          <w:b/>
        </w:rPr>
        <w:t>group</w:t>
      </w:r>
      <w:proofErr w:type="spellEnd"/>
      <w:r w:rsidRPr="007A5CD1">
        <w:rPr>
          <w:rFonts w:cstheme="minorHAnsi"/>
          <w:b/>
        </w:rPr>
        <w:t xml:space="preserve"> С</w:t>
      </w:r>
    </w:p>
    <w:p w:rsidR="007570AC" w:rsidRPr="007A5CD1" w:rsidRDefault="007570AC" w:rsidP="007570AC">
      <w:pPr>
        <w:pStyle w:val="a3"/>
        <w:numPr>
          <w:ilvl w:val="0"/>
          <w:numId w:val="6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group</w:t>
      </w:r>
      <w:proofErr w:type="spellEnd"/>
      <w:r w:rsidRPr="007A5CD1">
        <w:rPr>
          <w:rFonts w:cstheme="minorHAnsi"/>
        </w:rPr>
        <w:t xml:space="preserve"> </w:t>
      </w:r>
      <w:r w:rsidRPr="007A5CD1">
        <w:rPr>
          <w:rFonts w:cstheme="minorHAnsi"/>
          <w:lang w:val="en-US"/>
        </w:rPr>
        <w:t>D</w:t>
      </w:r>
    </w:p>
    <w:p w:rsidR="007570AC" w:rsidRPr="007A5CD1" w:rsidRDefault="007570AC" w:rsidP="007570AC">
      <w:pPr>
        <w:pStyle w:val="a3"/>
        <w:numPr>
          <w:ilvl w:val="0"/>
          <w:numId w:val="6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group</w:t>
      </w:r>
      <w:proofErr w:type="spellEnd"/>
      <w:r w:rsidRPr="007A5CD1">
        <w:rPr>
          <w:rFonts w:cstheme="minorHAnsi"/>
        </w:rPr>
        <w:t xml:space="preserve"> </w:t>
      </w:r>
      <w:r w:rsidRPr="007A5CD1">
        <w:rPr>
          <w:rFonts w:cstheme="minorHAnsi"/>
          <w:lang w:val="en-US"/>
        </w:rPr>
        <w:t>E</w:t>
      </w:r>
    </w:p>
    <w:p w:rsidR="007570AC" w:rsidRPr="007A5CD1" w:rsidRDefault="007570AC" w:rsidP="007570AC">
      <w:pPr>
        <w:rPr>
          <w:rFonts w:asciiTheme="minorHAnsi" w:hAnsiTheme="minorHAnsi" w:cstheme="minorHAnsi"/>
        </w:rPr>
      </w:pPr>
    </w:p>
    <w:p w:rsidR="007570AC" w:rsidRPr="007A5CD1" w:rsidRDefault="007A5CD1" w:rsidP="007570AC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 xml:space="preserve">Постройте диаграмму в </w:t>
      </w:r>
      <w:proofErr w:type="spellStart"/>
      <w:r w:rsidRPr="007A5CD1">
        <w:rPr>
          <w:rFonts w:asciiTheme="minorHAnsi" w:hAnsiTheme="minorHAnsi" w:cstheme="minorHAnsi"/>
          <w:lang w:val="en-US"/>
        </w:rPr>
        <w:t>DataLens</w:t>
      </w:r>
      <w:proofErr w:type="spellEnd"/>
      <w:r w:rsidRPr="007A5CD1">
        <w:rPr>
          <w:rFonts w:asciiTheme="minorHAnsi" w:hAnsiTheme="minorHAnsi" w:cstheme="minorHAnsi"/>
        </w:rPr>
        <w:t xml:space="preserve"> по колонке прохождения подготовительных курсов (</w:t>
      </w:r>
      <w:proofErr w:type="spellStart"/>
      <w:r w:rsidRPr="007A5CD1">
        <w:rPr>
          <w:rFonts w:asciiTheme="minorHAnsi" w:hAnsiTheme="minorHAnsi" w:cstheme="minorHAnsi"/>
          <w:b/>
        </w:rPr>
        <w:t>test</w:t>
      </w:r>
      <w:proofErr w:type="spellEnd"/>
      <w:r w:rsidRPr="007A5CD1">
        <w:rPr>
          <w:rFonts w:asciiTheme="minorHAnsi" w:hAnsiTheme="minorHAnsi" w:cstheme="minorHAnsi"/>
          <w:b/>
        </w:rPr>
        <w:t xml:space="preserve"> </w:t>
      </w:r>
      <w:proofErr w:type="spellStart"/>
      <w:r w:rsidRPr="007A5CD1">
        <w:rPr>
          <w:rFonts w:asciiTheme="minorHAnsi" w:hAnsiTheme="minorHAnsi" w:cstheme="minorHAnsi"/>
          <w:b/>
        </w:rPr>
        <w:t>preparation</w:t>
      </w:r>
      <w:proofErr w:type="spellEnd"/>
      <w:r w:rsidRPr="007A5CD1">
        <w:rPr>
          <w:rFonts w:asciiTheme="minorHAnsi" w:hAnsiTheme="minorHAnsi" w:cstheme="minorHAnsi"/>
          <w:b/>
        </w:rPr>
        <w:t xml:space="preserve"> </w:t>
      </w:r>
      <w:proofErr w:type="spellStart"/>
      <w:r w:rsidRPr="007A5CD1">
        <w:rPr>
          <w:rFonts w:asciiTheme="minorHAnsi" w:hAnsiTheme="minorHAnsi" w:cstheme="minorHAnsi"/>
          <w:b/>
        </w:rPr>
        <w:t>course</w:t>
      </w:r>
      <w:proofErr w:type="spellEnd"/>
      <w:r w:rsidRPr="007A5CD1">
        <w:rPr>
          <w:rFonts w:asciiTheme="minorHAnsi" w:hAnsiTheme="minorHAnsi" w:cstheme="minorHAnsi"/>
        </w:rPr>
        <w:t>) и определите в</w:t>
      </w:r>
      <w:r w:rsidR="007570AC" w:rsidRPr="007A5CD1">
        <w:rPr>
          <w:rFonts w:asciiTheme="minorHAnsi" w:hAnsiTheme="minorHAnsi" w:cstheme="minorHAnsi"/>
        </w:rPr>
        <w:t xml:space="preserve"> какой группе </w:t>
      </w:r>
      <w:r w:rsidR="004317A3" w:rsidRPr="007A5CD1">
        <w:rPr>
          <w:rFonts w:asciiTheme="minorHAnsi" w:hAnsiTheme="minorHAnsi" w:cstheme="minorHAnsi"/>
        </w:rPr>
        <w:t>студентов</w:t>
      </w:r>
      <w:r w:rsidR="00D80DA3" w:rsidRPr="007A5CD1">
        <w:rPr>
          <w:rFonts w:asciiTheme="minorHAnsi" w:hAnsiTheme="minorHAnsi" w:cstheme="minorHAnsi"/>
        </w:rPr>
        <w:t xml:space="preserve"> </w:t>
      </w:r>
      <w:r w:rsidR="004317A3" w:rsidRPr="007A5CD1">
        <w:rPr>
          <w:rFonts w:asciiTheme="minorHAnsi" w:hAnsiTheme="minorHAnsi" w:cstheme="minorHAnsi"/>
        </w:rPr>
        <w:t>средний</w:t>
      </w:r>
      <w:r w:rsidR="00D80DA3" w:rsidRPr="007A5CD1">
        <w:rPr>
          <w:rFonts w:asciiTheme="minorHAnsi" w:hAnsiTheme="minorHAnsi" w:cstheme="minorHAnsi"/>
        </w:rPr>
        <w:t xml:space="preserve"> балл</w:t>
      </w:r>
      <w:r w:rsidR="00D8146D" w:rsidRPr="007A5CD1">
        <w:rPr>
          <w:rFonts w:asciiTheme="minorHAnsi" w:hAnsiTheme="minorHAnsi" w:cstheme="minorHAnsi"/>
        </w:rPr>
        <w:t xml:space="preserve"> по 3-м предметам</w:t>
      </w:r>
      <w:r w:rsidR="00D80DA3" w:rsidRPr="007A5CD1">
        <w:rPr>
          <w:rFonts w:asciiTheme="minorHAnsi" w:hAnsiTheme="minorHAnsi" w:cstheme="minorHAnsi"/>
        </w:rPr>
        <w:t xml:space="preserve"> </w:t>
      </w:r>
      <w:r w:rsidR="00026620">
        <w:rPr>
          <w:rFonts w:asciiTheme="minorHAnsi" w:hAnsiTheme="minorHAnsi" w:cstheme="minorHAnsi"/>
        </w:rPr>
        <w:t>(</w:t>
      </w:r>
      <w:proofErr w:type="spellStart"/>
      <w:r w:rsidR="00026620" w:rsidRPr="007A5CD1">
        <w:rPr>
          <w:rFonts w:asciiTheme="minorHAnsi" w:hAnsiTheme="minorHAnsi" w:cstheme="minorHAnsi"/>
          <w:b/>
          <w:lang w:val="en-US"/>
        </w:rPr>
        <w:t>avg</w:t>
      </w:r>
      <w:proofErr w:type="spellEnd"/>
      <w:r w:rsidR="00026620" w:rsidRPr="007A5CD1">
        <w:rPr>
          <w:rFonts w:asciiTheme="minorHAnsi" w:hAnsiTheme="minorHAnsi" w:cstheme="minorHAnsi"/>
          <w:b/>
        </w:rPr>
        <w:t>_</w:t>
      </w:r>
      <w:r w:rsidR="00026620" w:rsidRPr="007A5CD1">
        <w:rPr>
          <w:rFonts w:asciiTheme="minorHAnsi" w:hAnsiTheme="minorHAnsi" w:cstheme="minorHAnsi"/>
          <w:b/>
          <w:lang w:val="en-US"/>
        </w:rPr>
        <w:t>score</w:t>
      </w:r>
      <w:r w:rsidR="00026620">
        <w:rPr>
          <w:rFonts w:asciiTheme="minorHAnsi" w:hAnsiTheme="minorHAnsi" w:cstheme="minorHAnsi"/>
        </w:rPr>
        <w:t xml:space="preserve">) </w:t>
      </w:r>
      <w:r w:rsidR="00D80DA3" w:rsidRPr="007A5CD1">
        <w:rPr>
          <w:rFonts w:asciiTheme="minorHAnsi" w:hAnsiTheme="minorHAnsi" w:cstheme="minorHAnsi"/>
        </w:rPr>
        <w:t>выше?</w:t>
      </w:r>
    </w:p>
    <w:p w:rsidR="007570AC" w:rsidRPr="007A5CD1" w:rsidRDefault="00D80DA3" w:rsidP="007570AC">
      <w:pPr>
        <w:pStyle w:val="a3"/>
        <w:numPr>
          <w:ilvl w:val="0"/>
          <w:numId w:val="7"/>
        </w:numPr>
        <w:rPr>
          <w:rFonts w:cstheme="minorHAnsi"/>
          <w:b/>
        </w:rPr>
      </w:pPr>
      <w:r w:rsidRPr="007A5CD1">
        <w:rPr>
          <w:rFonts w:cstheme="minorHAnsi"/>
          <w:b/>
        </w:rPr>
        <w:t>у тех, кто прошел тест (</w:t>
      </w:r>
      <w:proofErr w:type="spellStart"/>
      <w:r w:rsidRPr="007A5CD1">
        <w:rPr>
          <w:rFonts w:cstheme="minorHAnsi"/>
          <w:b/>
        </w:rPr>
        <w:t>completed</w:t>
      </w:r>
      <w:proofErr w:type="spellEnd"/>
      <w:r w:rsidRPr="007A5CD1">
        <w:rPr>
          <w:rFonts w:cstheme="minorHAnsi"/>
          <w:b/>
        </w:rPr>
        <w:t>)</w:t>
      </w:r>
    </w:p>
    <w:p w:rsidR="007570AC" w:rsidRPr="007A5CD1" w:rsidRDefault="00D80DA3" w:rsidP="007570AC">
      <w:pPr>
        <w:pStyle w:val="a3"/>
        <w:numPr>
          <w:ilvl w:val="0"/>
          <w:numId w:val="7"/>
        </w:numPr>
        <w:rPr>
          <w:rFonts w:cstheme="minorHAnsi"/>
        </w:rPr>
      </w:pPr>
      <w:r w:rsidRPr="007A5CD1">
        <w:rPr>
          <w:rFonts w:cstheme="minorHAnsi"/>
        </w:rPr>
        <w:t>у тех, кто не проходил тест (</w:t>
      </w:r>
      <w:r w:rsidRPr="007A5CD1">
        <w:rPr>
          <w:rFonts w:cstheme="minorHAnsi"/>
          <w:lang w:val="en-US"/>
        </w:rPr>
        <w:t>none</w:t>
      </w:r>
      <w:r w:rsidRPr="007A5CD1">
        <w:rPr>
          <w:rFonts w:cstheme="minorHAnsi"/>
        </w:rPr>
        <w:t>)</w:t>
      </w:r>
    </w:p>
    <w:p w:rsidR="007570AC" w:rsidRPr="007A5CD1" w:rsidRDefault="007570AC" w:rsidP="007570AC">
      <w:pPr>
        <w:rPr>
          <w:rFonts w:asciiTheme="minorHAnsi" w:hAnsiTheme="minorHAnsi" w:cstheme="minorHAnsi"/>
        </w:rPr>
      </w:pPr>
    </w:p>
    <w:p w:rsidR="00D8146D" w:rsidRPr="007A5CD1" w:rsidRDefault="007A5CD1" w:rsidP="007570AC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t>Постройте точечную диаграмму (</w:t>
      </w:r>
      <w:proofErr w:type="spellStart"/>
      <w:r w:rsidRPr="00026620">
        <w:rPr>
          <w:rFonts w:asciiTheme="minorHAnsi" w:hAnsiTheme="minorHAnsi" w:cstheme="minorHAnsi"/>
          <w:b/>
        </w:rPr>
        <w:t>scatter</w:t>
      </w:r>
      <w:proofErr w:type="spellEnd"/>
      <w:r w:rsidRPr="00026620">
        <w:rPr>
          <w:rFonts w:asciiTheme="minorHAnsi" w:hAnsiTheme="minorHAnsi" w:cstheme="minorHAnsi"/>
          <w:b/>
        </w:rPr>
        <w:t xml:space="preserve"> </w:t>
      </w:r>
      <w:proofErr w:type="spellStart"/>
      <w:r w:rsidRPr="00026620">
        <w:rPr>
          <w:rFonts w:asciiTheme="minorHAnsi" w:hAnsiTheme="minorHAnsi" w:cstheme="minorHAnsi"/>
          <w:b/>
        </w:rPr>
        <w:t>plot</w:t>
      </w:r>
      <w:proofErr w:type="spellEnd"/>
      <w:r w:rsidRPr="007A5CD1">
        <w:rPr>
          <w:rFonts w:asciiTheme="minorHAnsi" w:hAnsiTheme="minorHAnsi" w:cstheme="minorHAnsi"/>
        </w:rPr>
        <w:t xml:space="preserve">) по значениям </w:t>
      </w:r>
      <w:r w:rsidRPr="007A5CD1">
        <w:rPr>
          <w:rFonts w:asciiTheme="minorHAnsi" w:hAnsiTheme="minorHAnsi" w:cstheme="minorHAnsi"/>
          <w:lang w:val="en-US"/>
        </w:rPr>
        <w:t>reading</w:t>
      </w:r>
      <w:r w:rsidRPr="007A5CD1">
        <w:rPr>
          <w:rFonts w:asciiTheme="minorHAnsi" w:hAnsiTheme="minorHAnsi" w:cstheme="minorHAnsi"/>
        </w:rPr>
        <w:t xml:space="preserve"> </w:t>
      </w:r>
      <w:r w:rsidRPr="007A5CD1">
        <w:rPr>
          <w:rFonts w:asciiTheme="minorHAnsi" w:hAnsiTheme="minorHAnsi" w:cstheme="minorHAnsi"/>
          <w:lang w:val="en-US"/>
        </w:rPr>
        <w:t>score</w:t>
      </w:r>
      <w:r w:rsidRPr="007A5CD1">
        <w:rPr>
          <w:rFonts w:asciiTheme="minorHAnsi" w:hAnsiTheme="minorHAnsi" w:cstheme="minorHAnsi"/>
        </w:rPr>
        <w:t xml:space="preserve"> и </w:t>
      </w:r>
      <w:r w:rsidRPr="007A5CD1">
        <w:rPr>
          <w:rFonts w:asciiTheme="minorHAnsi" w:hAnsiTheme="minorHAnsi" w:cstheme="minorHAnsi"/>
          <w:lang w:val="en-US"/>
        </w:rPr>
        <w:t>writing</w:t>
      </w:r>
      <w:r w:rsidRPr="007A5CD1">
        <w:rPr>
          <w:rFonts w:asciiTheme="minorHAnsi" w:hAnsiTheme="minorHAnsi" w:cstheme="minorHAnsi"/>
        </w:rPr>
        <w:t xml:space="preserve"> </w:t>
      </w:r>
      <w:r w:rsidRPr="007A5CD1">
        <w:rPr>
          <w:rFonts w:asciiTheme="minorHAnsi" w:hAnsiTheme="minorHAnsi" w:cstheme="minorHAnsi"/>
          <w:lang w:val="en-US"/>
        </w:rPr>
        <w:t>score</w:t>
      </w:r>
      <w:r w:rsidRPr="007A5CD1">
        <w:rPr>
          <w:rFonts w:asciiTheme="minorHAnsi" w:hAnsiTheme="minorHAnsi" w:cstheme="minorHAnsi"/>
        </w:rPr>
        <w:t xml:space="preserve">. </w:t>
      </w:r>
      <w:r w:rsidR="00D8146D" w:rsidRPr="007A5CD1">
        <w:rPr>
          <w:rFonts w:asciiTheme="minorHAnsi" w:hAnsiTheme="minorHAnsi" w:cstheme="minorHAnsi"/>
        </w:rPr>
        <w:t>Можно ли говорить</w:t>
      </w:r>
      <w:r w:rsidR="004326BB" w:rsidRPr="007A5CD1">
        <w:rPr>
          <w:rFonts w:asciiTheme="minorHAnsi" w:hAnsiTheme="minorHAnsi" w:cstheme="minorHAnsi"/>
        </w:rPr>
        <w:t xml:space="preserve"> о</w:t>
      </w:r>
      <w:r w:rsidR="00D8146D" w:rsidRPr="007A5CD1">
        <w:rPr>
          <w:rFonts w:asciiTheme="minorHAnsi" w:hAnsiTheme="minorHAnsi" w:cstheme="minorHAnsi"/>
        </w:rPr>
        <w:t xml:space="preserve"> наличии линейной зависимости между оценками по чтению (</w:t>
      </w:r>
      <w:r w:rsidR="00D8146D" w:rsidRPr="007A5CD1">
        <w:rPr>
          <w:rFonts w:asciiTheme="minorHAnsi" w:hAnsiTheme="minorHAnsi" w:cstheme="minorHAnsi"/>
          <w:lang w:val="en-US"/>
        </w:rPr>
        <w:t>reading</w:t>
      </w:r>
      <w:r w:rsidR="00D8146D" w:rsidRPr="007A5CD1">
        <w:rPr>
          <w:rFonts w:asciiTheme="minorHAnsi" w:hAnsiTheme="minorHAnsi" w:cstheme="minorHAnsi"/>
        </w:rPr>
        <w:t xml:space="preserve"> </w:t>
      </w:r>
      <w:r w:rsidR="00D8146D" w:rsidRPr="007A5CD1">
        <w:rPr>
          <w:rFonts w:asciiTheme="minorHAnsi" w:hAnsiTheme="minorHAnsi" w:cstheme="minorHAnsi"/>
          <w:lang w:val="en-US"/>
        </w:rPr>
        <w:t>score</w:t>
      </w:r>
      <w:r w:rsidR="00D8146D" w:rsidRPr="007A5CD1">
        <w:rPr>
          <w:rFonts w:asciiTheme="minorHAnsi" w:hAnsiTheme="minorHAnsi" w:cstheme="minorHAnsi"/>
        </w:rPr>
        <w:t>) и письму (</w:t>
      </w:r>
      <w:r w:rsidR="00D8146D" w:rsidRPr="007A5CD1">
        <w:rPr>
          <w:rFonts w:asciiTheme="minorHAnsi" w:hAnsiTheme="minorHAnsi" w:cstheme="minorHAnsi"/>
          <w:lang w:val="en-US"/>
        </w:rPr>
        <w:t>writing</w:t>
      </w:r>
      <w:r w:rsidR="00D8146D" w:rsidRPr="007A5CD1">
        <w:rPr>
          <w:rFonts w:asciiTheme="minorHAnsi" w:hAnsiTheme="minorHAnsi" w:cstheme="minorHAnsi"/>
        </w:rPr>
        <w:t xml:space="preserve"> </w:t>
      </w:r>
      <w:r w:rsidR="00D8146D" w:rsidRPr="007A5CD1">
        <w:rPr>
          <w:rFonts w:asciiTheme="minorHAnsi" w:hAnsiTheme="minorHAnsi" w:cstheme="minorHAnsi"/>
          <w:lang w:val="en-US"/>
        </w:rPr>
        <w:t>score</w:t>
      </w:r>
      <w:r w:rsidR="00D8146D" w:rsidRPr="007A5CD1">
        <w:rPr>
          <w:rFonts w:asciiTheme="minorHAnsi" w:hAnsiTheme="minorHAnsi" w:cstheme="minorHAnsi"/>
        </w:rPr>
        <w:t>)</w:t>
      </w:r>
      <w:r w:rsidR="004326BB" w:rsidRPr="007A5CD1">
        <w:rPr>
          <w:rFonts w:asciiTheme="minorHAnsi" w:hAnsiTheme="minorHAnsi" w:cstheme="minorHAnsi"/>
        </w:rPr>
        <w:t xml:space="preserve"> на основании визуального анализа</w:t>
      </w:r>
      <w:r w:rsidR="00D8146D" w:rsidRPr="007A5CD1">
        <w:rPr>
          <w:rFonts w:asciiTheme="minorHAnsi" w:hAnsiTheme="minorHAnsi" w:cstheme="minorHAnsi"/>
        </w:rPr>
        <w:t>?</w:t>
      </w:r>
    </w:p>
    <w:p w:rsidR="00D8146D" w:rsidRPr="007A5CD1" w:rsidRDefault="00D8146D" w:rsidP="00D8146D">
      <w:pPr>
        <w:pStyle w:val="a3"/>
        <w:numPr>
          <w:ilvl w:val="0"/>
          <w:numId w:val="8"/>
        </w:numPr>
        <w:rPr>
          <w:rFonts w:cstheme="minorHAnsi"/>
          <w:b/>
        </w:rPr>
      </w:pPr>
      <w:r w:rsidRPr="007A5CD1">
        <w:rPr>
          <w:rFonts w:cstheme="minorHAnsi"/>
          <w:b/>
        </w:rPr>
        <w:t>Да</w:t>
      </w:r>
    </w:p>
    <w:p w:rsidR="00D8146D" w:rsidRPr="007A5CD1" w:rsidRDefault="00D8146D" w:rsidP="00D8146D">
      <w:pPr>
        <w:pStyle w:val="a3"/>
        <w:numPr>
          <w:ilvl w:val="0"/>
          <w:numId w:val="8"/>
        </w:numPr>
        <w:rPr>
          <w:rFonts w:cstheme="minorHAnsi"/>
        </w:rPr>
      </w:pPr>
      <w:r w:rsidRPr="007A5CD1">
        <w:rPr>
          <w:rFonts w:cstheme="minorHAnsi"/>
        </w:rPr>
        <w:t>Нет</w:t>
      </w:r>
    </w:p>
    <w:p w:rsidR="00D8146D" w:rsidRPr="007A5CD1" w:rsidRDefault="00D8146D" w:rsidP="00D8146D">
      <w:pPr>
        <w:rPr>
          <w:rFonts w:asciiTheme="minorHAnsi" w:hAnsiTheme="minorHAnsi" w:cstheme="minorHAnsi"/>
        </w:rPr>
      </w:pPr>
    </w:p>
    <w:p w:rsidR="00D8146D" w:rsidRPr="007A5CD1" w:rsidRDefault="007A5CD1" w:rsidP="00D8146D">
      <w:pPr>
        <w:rPr>
          <w:rFonts w:asciiTheme="minorHAnsi" w:hAnsiTheme="minorHAnsi" w:cstheme="minorHAnsi"/>
        </w:rPr>
      </w:pPr>
      <w:r w:rsidRPr="007A5CD1">
        <w:rPr>
          <w:rFonts w:asciiTheme="minorHAnsi" w:hAnsiTheme="minorHAnsi" w:cstheme="minorHAnsi"/>
        </w:rPr>
        <w:lastRenderedPageBreak/>
        <w:t xml:space="preserve">Постройте диаграмму в </w:t>
      </w:r>
      <w:proofErr w:type="spellStart"/>
      <w:r w:rsidRPr="007A5CD1">
        <w:rPr>
          <w:rFonts w:asciiTheme="minorHAnsi" w:hAnsiTheme="minorHAnsi" w:cstheme="minorHAnsi"/>
          <w:lang w:val="en-US"/>
        </w:rPr>
        <w:t>DataLens</w:t>
      </w:r>
      <w:proofErr w:type="spellEnd"/>
      <w:r w:rsidRPr="007A5CD1">
        <w:rPr>
          <w:rFonts w:asciiTheme="minorHAnsi" w:hAnsiTheme="minorHAnsi" w:cstheme="minorHAnsi"/>
        </w:rPr>
        <w:t xml:space="preserve"> по уровню образования родителей (</w:t>
      </w:r>
      <w:proofErr w:type="spellStart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parental</w:t>
      </w:r>
      <w:proofErr w:type="spellEnd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level</w:t>
      </w:r>
      <w:proofErr w:type="spellEnd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of</w:t>
      </w:r>
      <w:proofErr w:type="spellEnd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7A5CD1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education</w:t>
      </w:r>
      <w:proofErr w:type="spellEnd"/>
      <w:r w:rsidRPr="007A5CD1">
        <w:rPr>
          <w:rFonts w:asciiTheme="minorHAnsi" w:hAnsiTheme="minorHAnsi" w:cstheme="minorHAnsi"/>
        </w:rPr>
        <w:t>) и р</w:t>
      </w:r>
      <w:r w:rsidR="00F734A1" w:rsidRPr="007A5CD1">
        <w:rPr>
          <w:rFonts w:asciiTheme="minorHAnsi" w:hAnsiTheme="minorHAnsi" w:cstheme="minorHAnsi"/>
        </w:rPr>
        <w:t xml:space="preserve">ассчитайте </w:t>
      </w:r>
      <w:r w:rsidR="008626D6" w:rsidRPr="007A5CD1">
        <w:rPr>
          <w:rFonts w:asciiTheme="minorHAnsi" w:hAnsiTheme="minorHAnsi" w:cstheme="minorHAnsi"/>
        </w:rPr>
        <w:t xml:space="preserve">среднюю суммарную оценку по </w:t>
      </w:r>
      <w:r w:rsidR="007032B4" w:rsidRPr="007A5CD1">
        <w:rPr>
          <w:rFonts w:asciiTheme="minorHAnsi" w:hAnsiTheme="minorHAnsi" w:cstheme="minorHAnsi"/>
        </w:rPr>
        <w:t xml:space="preserve">3-м </w:t>
      </w:r>
      <w:r w:rsidR="008626D6" w:rsidRPr="007A5CD1">
        <w:rPr>
          <w:rFonts w:asciiTheme="minorHAnsi" w:hAnsiTheme="minorHAnsi" w:cstheme="minorHAnsi"/>
        </w:rPr>
        <w:t>предметам</w:t>
      </w:r>
      <w:r w:rsidR="00026620">
        <w:rPr>
          <w:rFonts w:asciiTheme="minorHAnsi" w:hAnsiTheme="minorHAnsi" w:cstheme="minorHAnsi"/>
        </w:rPr>
        <w:t xml:space="preserve"> (</w:t>
      </w:r>
      <w:proofErr w:type="spellStart"/>
      <w:r w:rsidR="00026620">
        <w:rPr>
          <w:rFonts w:asciiTheme="minorHAnsi" w:hAnsiTheme="minorHAnsi" w:cstheme="minorHAnsi"/>
          <w:b/>
        </w:rPr>
        <w:t>total</w:t>
      </w:r>
      <w:proofErr w:type="spellEnd"/>
      <w:r w:rsidR="00026620" w:rsidRPr="007A5CD1">
        <w:rPr>
          <w:rFonts w:asciiTheme="minorHAnsi" w:hAnsiTheme="minorHAnsi" w:cstheme="minorHAnsi"/>
          <w:b/>
        </w:rPr>
        <w:t>_</w:t>
      </w:r>
      <w:r w:rsidR="00026620" w:rsidRPr="007A5CD1">
        <w:rPr>
          <w:rFonts w:asciiTheme="minorHAnsi" w:hAnsiTheme="minorHAnsi" w:cstheme="minorHAnsi"/>
          <w:b/>
          <w:lang w:val="en-US"/>
        </w:rPr>
        <w:t>score</w:t>
      </w:r>
      <w:r w:rsidR="00026620">
        <w:rPr>
          <w:rFonts w:asciiTheme="minorHAnsi" w:hAnsiTheme="minorHAnsi" w:cstheme="minorHAnsi"/>
        </w:rPr>
        <w:t>)</w:t>
      </w:r>
      <w:r w:rsidR="008626D6" w:rsidRPr="007A5CD1">
        <w:rPr>
          <w:rFonts w:asciiTheme="minorHAnsi" w:hAnsiTheme="minorHAnsi" w:cstheme="minorHAnsi"/>
        </w:rPr>
        <w:t xml:space="preserve"> у студентов по </w:t>
      </w:r>
      <w:r>
        <w:rPr>
          <w:rFonts w:asciiTheme="minorHAnsi" w:hAnsiTheme="minorHAnsi" w:cstheme="minorHAnsi"/>
        </w:rPr>
        <w:t xml:space="preserve">данным </w:t>
      </w:r>
      <w:r w:rsidR="008626D6" w:rsidRPr="007A5CD1">
        <w:rPr>
          <w:rFonts w:asciiTheme="minorHAnsi" w:hAnsiTheme="minorHAnsi" w:cstheme="minorHAnsi"/>
        </w:rPr>
        <w:t>группам. Расположите группы в порядке возрастания оценки</w:t>
      </w:r>
      <w:r w:rsidR="00A5022B" w:rsidRPr="007A5CD1">
        <w:rPr>
          <w:rFonts w:asciiTheme="minorHAnsi" w:hAnsiTheme="minorHAnsi" w:cstheme="minorHAnsi"/>
        </w:rPr>
        <w:t>.</w:t>
      </w:r>
    </w:p>
    <w:p w:rsidR="00792CAB" w:rsidRPr="007A5CD1" w:rsidRDefault="00792CAB" w:rsidP="00792CAB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high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school</w:t>
      </w:r>
      <w:proofErr w:type="spellEnd"/>
    </w:p>
    <w:p w:rsidR="00792CAB" w:rsidRPr="007A5CD1" w:rsidRDefault="00792CAB" w:rsidP="00792CAB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some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high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school</w:t>
      </w:r>
      <w:proofErr w:type="spellEnd"/>
    </w:p>
    <w:p w:rsidR="00792CAB" w:rsidRPr="007A5CD1" w:rsidRDefault="00792CAB" w:rsidP="00792CAB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some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college</w:t>
      </w:r>
      <w:proofErr w:type="spellEnd"/>
    </w:p>
    <w:p w:rsidR="00792CAB" w:rsidRPr="007A5CD1" w:rsidRDefault="00792CAB" w:rsidP="00792CAB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associate's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degree</w:t>
      </w:r>
      <w:proofErr w:type="spellEnd"/>
    </w:p>
    <w:p w:rsidR="00A5022B" w:rsidRPr="007A5CD1" w:rsidRDefault="005420B1" w:rsidP="00A5022B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bachelor's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degree</w:t>
      </w:r>
      <w:proofErr w:type="spellEnd"/>
    </w:p>
    <w:p w:rsidR="004326BB" w:rsidRPr="007A5CD1" w:rsidRDefault="005420B1" w:rsidP="004326BB">
      <w:pPr>
        <w:pStyle w:val="a3"/>
        <w:numPr>
          <w:ilvl w:val="0"/>
          <w:numId w:val="9"/>
        </w:numPr>
        <w:rPr>
          <w:rFonts w:cstheme="minorHAnsi"/>
        </w:rPr>
      </w:pPr>
      <w:proofErr w:type="spellStart"/>
      <w:r w:rsidRPr="007A5CD1">
        <w:rPr>
          <w:rFonts w:cstheme="minorHAnsi"/>
        </w:rPr>
        <w:t>master's</w:t>
      </w:r>
      <w:proofErr w:type="spellEnd"/>
      <w:r w:rsidRPr="007A5CD1">
        <w:rPr>
          <w:rFonts w:cstheme="minorHAnsi"/>
        </w:rPr>
        <w:t xml:space="preserve"> </w:t>
      </w:r>
      <w:proofErr w:type="spellStart"/>
      <w:r w:rsidRPr="007A5CD1">
        <w:rPr>
          <w:rFonts w:cstheme="minorHAnsi"/>
        </w:rPr>
        <w:t>degree</w:t>
      </w:r>
      <w:proofErr w:type="spellEnd"/>
    </w:p>
    <w:p w:rsidR="007032B4" w:rsidRPr="007A5CD1" w:rsidRDefault="007032B4" w:rsidP="007032B4">
      <w:pPr>
        <w:rPr>
          <w:rFonts w:asciiTheme="minorHAnsi" w:hAnsiTheme="minorHAnsi" w:cstheme="minorHAnsi"/>
        </w:rPr>
      </w:pPr>
    </w:p>
    <w:p w:rsidR="007032B4" w:rsidRPr="007A5CD1" w:rsidRDefault="007A5CD1" w:rsidP="007032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Создайте индикатор и укажите к</w:t>
      </w:r>
      <w:r w:rsidR="007032B4" w:rsidRPr="007A5CD1">
        <w:rPr>
          <w:rFonts w:asciiTheme="minorHAnsi" w:hAnsiTheme="minorHAnsi" w:cstheme="minorHAnsi"/>
        </w:rPr>
        <w:t xml:space="preserve">акой максимальный суммарный балл </w:t>
      </w:r>
      <w:r w:rsidRPr="007A5CD1">
        <w:rPr>
          <w:rFonts w:asciiTheme="minorHAnsi" w:hAnsiTheme="minorHAnsi" w:cstheme="minorHAnsi"/>
        </w:rPr>
        <w:t xml:space="preserve">у студентов </w:t>
      </w:r>
      <w:r w:rsidR="007032B4" w:rsidRPr="007A5CD1">
        <w:rPr>
          <w:rFonts w:asciiTheme="minorHAnsi" w:hAnsiTheme="minorHAnsi" w:cstheme="minorHAnsi"/>
        </w:rPr>
        <w:t xml:space="preserve">по 3-м </w:t>
      </w:r>
      <w:r w:rsidR="00026620">
        <w:rPr>
          <w:rFonts w:asciiTheme="minorHAnsi" w:hAnsiTheme="minorHAnsi" w:cstheme="minorHAnsi"/>
        </w:rPr>
        <w:t>(</w:t>
      </w:r>
      <w:r w:rsidR="00026620" w:rsidRPr="00026620">
        <w:rPr>
          <w:rFonts w:asciiTheme="minorHAnsi" w:hAnsiTheme="minorHAnsi" w:cstheme="minorHAnsi"/>
          <w:b/>
          <w:lang w:val="en-US"/>
        </w:rPr>
        <w:t>total</w:t>
      </w:r>
      <w:r w:rsidR="00026620" w:rsidRPr="00026620">
        <w:rPr>
          <w:rFonts w:asciiTheme="minorHAnsi" w:hAnsiTheme="minorHAnsi" w:cstheme="minorHAnsi"/>
          <w:b/>
        </w:rPr>
        <w:t>_</w:t>
      </w:r>
      <w:proofErr w:type="spellStart"/>
      <w:r w:rsidR="00026620" w:rsidRPr="00026620">
        <w:rPr>
          <w:rFonts w:asciiTheme="minorHAnsi" w:hAnsiTheme="minorHAnsi" w:cstheme="minorHAnsi"/>
          <w:b/>
        </w:rPr>
        <w:t>score</w:t>
      </w:r>
      <w:proofErr w:type="spellEnd"/>
      <w:r w:rsidR="00026620">
        <w:rPr>
          <w:rFonts w:asciiTheme="minorHAnsi" w:hAnsiTheme="minorHAnsi" w:cstheme="minorHAnsi"/>
        </w:rPr>
        <w:t xml:space="preserve">) </w:t>
      </w:r>
      <w:r w:rsidR="007032B4" w:rsidRPr="007A5CD1">
        <w:rPr>
          <w:rFonts w:asciiTheme="minorHAnsi" w:hAnsiTheme="minorHAnsi" w:cstheme="minorHAnsi"/>
        </w:rPr>
        <w:t>предметам</w:t>
      </w:r>
      <w:r w:rsidR="000A1E6A" w:rsidRPr="007A5CD1">
        <w:rPr>
          <w:rFonts w:asciiTheme="minorHAnsi" w:hAnsiTheme="minorHAnsi" w:cstheme="minorHAnsi"/>
        </w:rPr>
        <w:t>?</w:t>
      </w:r>
    </w:p>
    <w:p w:rsidR="007032B4" w:rsidRPr="007A5CD1" w:rsidRDefault="007032B4" w:rsidP="007032B4">
      <w:pPr>
        <w:pStyle w:val="a3"/>
        <w:numPr>
          <w:ilvl w:val="0"/>
          <w:numId w:val="12"/>
        </w:numPr>
        <w:rPr>
          <w:rFonts w:cstheme="minorHAnsi"/>
          <w:b/>
        </w:rPr>
      </w:pPr>
      <w:r w:rsidRPr="007A5CD1">
        <w:rPr>
          <w:rFonts w:cstheme="minorHAnsi"/>
          <w:b/>
        </w:rPr>
        <w:t>300</w:t>
      </w:r>
    </w:p>
    <w:p w:rsidR="007032B4" w:rsidRPr="007A5CD1" w:rsidRDefault="007032B4" w:rsidP="007032B4">
      <w:pPr>
        <w:pStyle w:val="a3"/>
        <w:numPr>
          <w:ilvl w:val="0"/>
          <w:numId w:val="12"/>
        </w:numPr>
        <w:rPr>
          <w:rFonts w:cstheme="minorHAnsi"/>
        </w:rPr>
      </w:pPr>
      <w:r w:rsidRPr="007A5CD1">
        <w:rPr>
          <w:rFonts w:cstheme="minorHAnsi"/>
        </w:rPr>
        <w:t>299</w:t>
      </w:r>
    </w:p>
    <w:p w:rsidR="007032B4" w:rsidRPr="007A5CD1" w:rsidRDefault="007032B4" w:rsidP="007032B4">
      <w:pPr>
        <w:pStyle w:val="a3"/>
        <w:numPr>
          <w:ilvl w:val="0"/>
          <w:numId w:val="12"/>
        </w:numPr>
        <w:rPr>
          <w:rFonts w:cstheme="minorHAnsi"/>
        </w:rPr>
      </w:pPr>
      <w:r w:rsidRPr="007A5CD1">
        <w:rPr>
          <w:rFonts w:cstheme="minorHAnsi"/>
        </w:rPr>
        <w:t>100</w:t>
      </w:r>
    </w:p>
    <w:p w:rsidR="007032B4" w:rsidRPr="007A5CD1" w:rsidRDefault="007032B4" w:rsidP="007032B4">
      <w:pPr>
        <w:pStyle w:val="a3"/>
        <w:numPr>
          <w:ilvl w:val="0"/>
          <w:numId w:val="12"/>
        </w:numPr>
        <w:rPr>
          <w:rFonts w:cstheme="minorHAnsi"/>
        </w:rPr>
      </w:pPr>
      <w:r w:rsidRPr="007A5CD1">
        <w:rPr>
          <w:rFonts w:cstheme="minorHAnsi"/>
        </w:rPr>
        <w:t>203</w:t>
      </w:r>
    </w:p>
    <w:p w:rsidR="00195960" w:rsidRPr="007A5CD1" w:rsidRDefault="00195960" w:rsidP="00195960">
      <w:pPr>
        <w:rPr>
          <w:rFonts w:asciiTheme="minorHAnsi" w:hAnsiTheme="minorHAnsi" w:cstheme="minorHAnsi"/>
        </w:rPr>
      </w:pPr>
    </w:p>
    <w:sectPr w:rsidR="00195960" w:rsidRPr="007A5CD1" w:rsidSect="007876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1D1BC6"/>
    <w:multiLevelType w:val="hybridMultilevel"/>
    <w:tmpl w:val="96C22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8FE"/>
    <w:multiLevelType w:val="hybridMultilevel"/>
    <w:tmpl w:val="763A0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617C8"/>
    <w:multiLevelType w:val="hybridMultilevel"/>
    <w:tmpl w:val="49D4B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7BB3"/>
    <w:multiLevelType w:val="hybridMultilevel"/>
    <w:tmpl w:val="1DCC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F3E0B"/>
    <w:multiLevelType w:val="hybridMultilevel"/>
    <w:tmpl w:val="8CA28A64"/>
    <w:lvl w:ilvl="0" w:tplc="F4D2A918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C2805"/>
    <w:multiLevelType w:val="hybridMultilevel"/>
    <w:tmpl w:val="EEAAA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7122C"/>
    <w:multiLevelType w:val="hybridMultilevel"/>
    <w:tmpl w:val="E196B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C5F2E"/>
    <w:multiLevelType w:val="hybridMultilevel"/>
    <w:tmpl w:val="1DCC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8499B"/>
    <w:multiLevelType w:val="hybridMultilevel"/>
    <w:tmpl w:val="E196B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66187"/>
    <w:multiLevelType w:val="multilevel"/>
    <w:tmpl w:val="80CA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D7823"/>
    <w:multiLevelType w:val="hybridMultilevel"/>
    <w:tmpl w:val="05D06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7"/>
  </w:num>
  <w:num w:numId="9">
    <w:abstractNumId w:val="10"/>
  </w:num>
  <w:num w:numId="10">
    <w:abstractNumId w:val="14"/>
  </w:num>
  <w:num w:numId="11">
    <w:abstractNumId w:val="6"/>
  </w:num>
  <w:num w:numId="12">
    <w:abstractNumId w:val="5"/>
  </w:num>
  <w:num w:numId="13">
    <w:abstractNumId w:val="15"/>
  </w:num>
  <w:num w:numId="14">
    <w:abstractNumId w:val="9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46"/>
    <w:rsid w:val="00026620"/>
    <w:rsid w:val="000A1E6A"/>
    <w:rsid w:val="000C0E23"/>
    <w:rsid w:val="000D09AB"/>
    <w:rsid w:val="0018484D"/>
    <w:rsid w:val="00195960"/>
    <w:rsid w:val="002C2A46"/>
    <w:rsid w:val="003216D5"/>
    <w:rsid w:val="004317A3"/>
    <w:rsid w:val="004326BB"/>
    <w:rsid w:val="00445527"/>
    <w:rsid w:val="005420B1"/>
    <w:rsid w:val="00632277"/>
    <w:rsid w:val="0065298E"/>
    <w:rsid w:val="007032B4"/>
    <w:rsid w:val="007570AC"/>
    <w:rsid w:val="00792CAB"/>
    <w:rsid w:val="007A5CD1"/>
    <w:rsid w:val="007C059A"/>
    <w:rsid w:val="008626D6"/>
    <w:rsid w:val="009C4742"/>
    <w:rsid w:val="009E030F"/>
    <w:rsid w:val="00A5022B"/>
    <w:rsid w:val="00C8553F"/>
    <w:rsid w:val="00CB389E"/>
    <w:rsid w:val="00CE321E"/>
    <w:rsid w:val="00D114BF"/>
    <w:rsid w:val="00D80DA3"/>
    <w:rsid w:val="00D8146D"/>
    <w:rsid w:val="00ED6C79"/>
    <w:rsid w:val="00F65AAC"/>
    <w:rsid w:val="00F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2BD77-FBAD-1D44-BCA4-A947C174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CD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0A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2</cp:revision>
  <dcterms:created xsi:type="dcterms:W3CDTF">2025-01-08T14:24:00Z</dcterms:created>
  <dcterms:modified xsi:type="dcterms:W3CDTF">2025-01-08T14:24:00Z</dcterms:modified>
</cp:coreProperties>
</file>